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6008" w:rsidRDefault="00146008">
      <w:pPr>
        <w:pStyle w:val="21"/>
        <w:widowControl/>
        <w:ind w:left="0"/>
        <w:jc w:val="right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46008">
        <w:trPr>
          <w:trHeight w:val="1575"/>
        </w:trPr>
        <w:tc>
          <w:tcPr>
            <w:tcW w:w="4145" w:type="dxa"/>
            <w:tcBorders>
              <w:bottom w:val="single" w:sz="20" w:space="0" w:color="000000"/>
            </w:tcBorders>
          </w:tcPr>
          <w:p w:rsidR="00146008" w:rsidRDefault="004513EF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ҚАЗАҚСТАН РЕСПУБЛИКАСЫ </w:t>
            </w:r>
          </w:p>
          <w:p w:rsidR="00146008" w:rsidRDefault="004513EF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46008" w:rsidRDefault="004513EF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46008" w:rsidRDefault="004513EF">
            <w:pPr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46008" w:rsidRDefault="004513EF">
            <w:pPr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ШАРУАШЫЛЫҚ ЖҮРГІЗУ </w:t>
            </w:r>
          </w:p>
          <w:p w:rsidR="00146008" w:rsidRDefault="004513EF">
            <w:pPr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 xml:space="preserve">РЕСПУБЛИКАЛЫҚ </w:t>
            </w:r>
          </w:p>
          <w:p w:rsidR="00146008" w:rsidRDefault="004513EF">
            <w:pPr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20" w:space="0" w:color="000000"/>
            </w:tcBorders>
          </w:tcPr>
          <w:p w:rsidR="00146008" w:rsidRDefault="004513EF">
            <w:pPr>
              <w:pStyle w:val="a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146008" w:rsidRDefault="0089731E">
            <w:pPr>
              <w:pStyle w:val="ae"/>
              <w:rPr>
                <w:sz w:val="4"/>
                <w:szCs w:val="4"/>
              </w:rPr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92810" cy="918845"/>
                  <wp:effectExtent l="0" t="0" r="0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91" w:type="dxa"/>
            <w:tcBorders>
              <w:bottom w:val="single" w:sz="20" w:space="0" w:color="000000"/>
            </w:tcBorders>
          </w:tcPr>
          <w:p w:rsidR="00146008" w:rsidRDefault="004513EF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46008" w:rsidRDefault="004513EF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НА ПРАВЕ </w:t>
            </w:r>
          </w:p>
          <w:p w:rsidR="00146008" w:rsidRDefault="004513EF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ХОЗЯЙСТВЕННОГО ВЕДЕНИЯ </w:t>
            </w:r>
          </w:p>
          <w:p w:rsidR="00146008" w:rsidRDefault="004513EF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ИНСТИТУТ </w:t>
            </w:r>
          </w:p>
          <w:p w:rsidR="00146008" w:rsidRDefault="004513EF">
            <w:pPr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 xml:space="preserve">ИНТЕЛЛЕКТУАЛЬНОЙ СОБСТВЕННОСТИ» </w:t>
            </w:r>
          </w:p>
          <w:p w:rsidR="00146008" w:rsidRDefault="004513EF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МИНИСТЕРСТВА ЮСТИЦИИ </w:t>
            </w:r>
          </w:p>
          <w:p w:rsidR="00146008" w:rsidRDefault="004513EF">
            <w:pPr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РЕСПУБЛИКИ КАЗАХСТАН </w:t>
            </w:r>
          </w:p>
        </w:tc>
      </w:tr>
      <w:tr w:rsidR="00146008" w:rsidRPr="00703960">
        <w:tc>
          <w:tcPr>
            <w:tcW w:w="4875" w:type="dxa"/>
            <w:gridSpan w:val="2"/>
          </w:tcPr>
          <w:p w:rsidR="00146008" w:rsidRDefault="004513EF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Қорғалжын тас жолы, 3Б ғимараты, Нұр-Сұлтан қ. Қазақстан Республикасы, 010000 </w:t>
            </w:r>
          </w:p>
          <w:p w:rsidR="00146008" w:rsidRPr="0089731E" w:rsidRDefault="00F51CCE">
            <w:pPr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4513EF">
                <w:rPr>
                  <w:rStyle w:val="a3"/>
                </w:rPr>
                <w:t>Тел</w:t>
              </w:r>
              <w:r w:rsidR="004513EF" w:rsidRPr="0089731E">
                <w:rPr>
                  <w:rStyle w:val="a3"/>
                  <w:lang w:val="en-US"/>
                </w:rPr>
                <w:t>: (7172) 62 15 04   62 15 91</w:t>
              </w:r>
            </w:hyperlink>
          </w:p>
          <w:p w:rsidR="00146008" w:rsidRPr="0089731E" w:rsidRDefault="00703960">
            <w:pPr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en-US"/>
              </w:rPr>
            </w:pPr>
            <w:hyperlink r:id="rId7" w:history="1">
              <w:r w:rsidR="004513EF" w:rsidRPr="0089731E">
                <w:rPr>
                  <w:rStyle w:val="a3"/>
                  <w:lang w:val="en-US"/>
                </w:rPr>
                <w:t>http://www.kazpatent.kz</w:t>
              </w:r>
            </w:hyperlink>
            <w:hyperlink r:id="rId8" w:history="1">
              <w:r w:rsidR="004513EF" w:rsidRPr="0089731E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</w:tcPr>
          <w:p w:rsidR="00146008" w:rsidRDefault="004513EF">
            <w:pPr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</w:t>
            </w:r>
            <w:proofErr w:type="spellEnd"/>
            <w:r>
              <w:rPr>
                <w:color w:val="000000"/>
                <w:sz w:val="14"/>
                <w:szCs w:val="14"/>
              </w:rPr>
              <w:t>-Султан, Республика Казахстан, 010000</w:t>
            </w:r>
          </w:p>
          <w:p w:rsidR="00146008" w:rsidRPr="0089731E" w:rsidRDefault="00F51CCE">
            <w:pPr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9" w:history="1">
              <w:r w:rsidR="004513EF">
                <w:rPr>
                  <w:rStyle w:val="a3"/>
                </w:rPr>
                <w:t>Тел</w:t>
              </w:r>
              <w:r w:rsidR="004513EF" w:rsidRPr="0089731E">
                <w:rPr>
                  <w:rStyle w:val="a3"/>
                  <w:lang w:val="en-US"/>
                </w:rPr>
                <w:t>: (7172) 62 15 04   62 15 91</w:t>
              </w:r>
            </w:hyperlink>
          </w:p>
          <w:p w:rsidR="00146008" w:rsidRPr="0089731E" w:rsidRDefault="00703960">
            <w:pPr>
              <w:shd w:val="clear" w:color="auto" w:fill="FFFFFF"/>
              <w:spacing w:line="149" w:lineRule="exact"/>
              <w:ind w:right="5"/>
              <w:jc w:val="right"/>
              <w:rPr>
                <w:b/>
                <w:sz w:val="28"/>
                <w:szCs w:val="28"/>
                <w:lang w:val="en-US"/>
              </w:rPr>
            </w:pPr>
            <w:hyperlink r:id="rId10" w:history="1">
              <w:r w:rsidR="004513EF" w:rsidRPr="0089731E">
                <w:rPr>
                  <w:rStyle w:val="a3"/>
                  <w:lang w:val="en-US"/>
                </w:rPr>
                <w:t>http://www.kazpatent.kz</w:t>
              </w:r>
            </w:hyperlink>
            <w:hyperlink r:id="rId11" w:history="1">
              <w:r w:rsidR="004513EF" w:rsidRPr="0089731E">
                <w:rPr>
                  <w:rStyle w:val="a3"/>
                  <w:lang w:val="en-US"/>
                </w:rPr>
                <w:t>, e-mail: kazpatent@kazpatent.kz</w:t>
              </w:r>
            </w:hyperlink>
          </w:p>
        </w:tc>
      </w:tr>
    </w:tbl>
    <w:p w:rsidR="00146008" w:rsidRPr="0089731E" w:rsidRDefault="00146008">
      <w:pPr>
        <w:widowControl/>
        <w:ind w:left="14"/>
        <w:jc w:val="center"/>
        <w:rPr>
          <w:b/>
          <w:sz w:val="28"/>
          <w:szCs w:val="28"/>
          <w:lang w:val="en-US"/>
        </w:rPr>
      </w:pPr>
    </w:p>
    <w:p w:rsidR="00146008" w:rsidRPr="0089731E" w:rsidRDefault="00146008">
      <w:pPr>
        <w:pStyle w:val="21"/>
        <w:widowControl/>
        <w:ind w:left="14"/>
        <w:jc w:val="center"/>
        <w:rPr>
          <w:b/>
          <w:sz w:val="28"/>
          <w:szCs w:val="28"/>
          <w:lang w:val="en-US"/>
        </w:rPr>
      </w:pPr>
    </w:p>
    <w:p w:rsidR="00146008" w:rsidRDefault="004513EF">
      <w:pPr>
        <w:pStyle w:val="21"/>
        <w:widowControl/>
        <w:ind w:left="1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ПОИСКЕ</w:t>
      </w:r>
    </w:p>
    <w:p w:rsidR="00146008" w:rsidRDefault="00146008">
      <w:pPr>
        <w:jc w:val="center"/>
        <w:rPr>
          <w:b/>
          <w:sz w:val="28"/>
          <w:szCs w:val="28"/>
        </w:rPr>
      </w:pPr>
    </w:p>
    <w:p w:rsidR="00146008" w:rsidRDefault="004513EF">
      <w:pPr>
        <w:tabs>
          <w:tab w:val="left" w:pos="3682"/>
        </w:tabs>
        <w:rPr>
          <w:sz w:val="28"/>
          <w:szCs w:val="28"/>
        </w:rPr>
      </w:pPr>
      <w:r>
        <w:rPr>
          <w:sz w:val="28"/>
          <w:szCs w:val="28"/>
        </w:rPr>
        <w:t xml:space="preserve">(21) Номер заявки: </w:t>
      </w:r>
      <w:sdt>
        <w:sdtPr>
          <w:rPr>
            <w:sz w:val="28"/>
            <w:szCs w:val="28"/>
          </w:rPr>
          <w:alias w:val="RequestNumber"/>
          <w:tag w:val="RequestNumber"/>
          <w:id w:val="-655687773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</w:t>
          </w:r>
          <w:proofErr w:type="spellStart"/>
          <w:r>
            <w:rPr>
              <w:b/>
              <w:bCs/>
              <w:sz w:val="28"/>
              <w:szCs w:val="28"/>
            </w:rPr>
            <w:t>НомерЗаявки</w:t>
          </w:r>
          <w:proofErr w:type="spellEnd"/>
          <w:r>
            <w:rPr>
              <w:b/>
              <w:bCs/>
              <w:sz w:val="28"/>
              <w:szCs w:val="28"/>
            </w:rPr>
            <w:t>&gt;</w:t>
          </w:r>
        </w:sdtContent>
      </w:sdt>
      <w:r>
        <w:rPr>
          <w:sz w:val="28"/>
          <w:szCs w:val="28"/>
        </w:rPr>
        <w:t xml:space="preserve"> </w:t>
      </w:r>
    </w:p>
    <w:p w:rsidR="00146008" w:rsidRDefault="004513EF">
      <w:pPr>
        <w:tabs>
          <w:tab w:val="left" w:pos="3682"/>
        </w:tabs>
        <w:jc w:val="both"/>
        <w:rPr>
          <w:sz w:val="28"/>
          <w:szCs w:val="28"/>
        </w:rPr>
      </w:pPr>
      <w:r>
        <w:rPr>
          <w:sz w:val="28"/>
          <w:szCs w:val="28"/>
        </w:rPr>
        <w:t>(22)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подачи заявки: </w:t>
      </w:r>
      <w:sdt>
        <w:sdtPr>
          <w:rPr>
            <w:sz w:val="28"/>
            <w:szCs w:val="28"/>
          </w:rPr>
          <w:alias w:val="RequestDate"/>
          <w:tag w:val="RequestDate"/>
          <w:id w:val="-363443776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</w:t>
          </w:r>
          <w:proofErr w:type="spellStart"/>
          <w:r>
            <w:rPr>
              <w:b/>
              <w:bCs/>
              <w:sz w:val="28"/>
              <w:szCs w:val="28"/>
            </w:rPr>
            <w:t>ДатаЗаявки</w:t>
          </w:r>
          <w:proofErr w:type="spellEnd"/>
          <w:r>
            <w:rPr>
              <w:b/>
              <w:bCs/>
              <w:sz w:val="28"/>
              <w:szCs w:val="28"/>
            </w:rPr>
            <w:t>&gt;</w:t>
          </w:r>
        </w:sdtContent>
      </w:sdt>
      <w:r>
        <w:rPr>
          <w:sz w:val="28"/>
          <w:szCs w:val="28"/>
        </w:rPr>
        <w:t xml:space="preserve"> </w:t>
      </w:r>
    </w:p>
    <w:p w:rsidR="00146008" w:rsidRDefault="004513EF">
      <w:pPr>
        <w:pStyle w:val="a6"/>
        <w:tabs>
          <w:tab w:val="left" w:pos="480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(31) Номер приоритетной заявки: </w:t>
      </w:r>
      <w:sdt>
        <w:sdtPr>
          <w:rPr>
            <w:sz w:val="28"/>
            <w:szCs w:val="28"/>
          </w:rPr>
          <w:alias w:val="Priority31"/>
          <w:tag w:val="Priority31"/>
          <w:id w:val="-1823338503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&lt;PRIORITET_31&gt;</w:t>
          </w:r>
        </w:sdtContent>
      </w:sdt>
    </w:p>
    <w:p w:rsidR="00146008" w:rsidRDefault="004513EF">
      <w:pPr>
        <w:pStyle w:val="a6"/>
        <w:tabs>
          <w:tab w:val="left" w:pos="4815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(32) Дата приоритета: </w:t>
      </w:r>
      <w:sdt>
        <w:sdtPr>
          <w:rPr>
            <w:sz w:val="28"/>
            <w:szCs w:val="28"/>
          </w:rPr>
          <w:alias w:val="Priority32"/>
          <w:tag w:val="Priority32"/>
          <w:id w:val="131132995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&lt;PRIORITET_32&gt;</w:t>
          </w:r>
        </w:sdtContent>
      </w:sdt>
    </w:p>
    <w:p w:rsidR="00146008" w:rsidRDefault="004513EF">
      <w:pPr>
        <w:pStyle w:val="a6"/>
        <w:tabs>
          <w:tab w:val="left" w:pos="480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(33) Код страны приоритетной заявки: </w:t>
      </w:r>
      <w:sdt>
        <w:sdtPr>
          <w:rPr>
            <w:sz w:val="28"/>
            <w:szCs w:val="28"/>
          </w:rPr>
          <w:alias w:val="Priority33"/>
          <w:tag w:val="Priority33"/>
          <w:id w:val="-592620316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&lt;PRIORITET_33&gt;</w:t>
          </w:r>
        </w:sdtContent>
      </w:sdt>
    </w:p>
    <w:p w:rsidR="00146008" w:rsidRDefault="004513EF">
      <w:pPr>
        <w:pStyle w:val="31"/>
        <w:widowControl/>
        <w:tabs>
          <w:tab w:val="left" w:pos="3655"/>
        </w:tabs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(51) МКПО: </w:t>
      </w:r>
      <w:sdt>
        <w:sdtPr>
          <w:rPr>
            <w:sz w:val="28"/>
            <w:szCs w:val="28"/>
          </w:rPr>
          <w:alias w:val="Mkpo51"/>
          <w:tag w:val="Mkpo51"/>
          <w:id w:val="-108355506"/>
          <w:placeholder>
            <w:docPart w:val="DefaultPlaceholder_-1854013440"/>
          </w:placeholder>
        </w:sdtPr>
        <w:sdtEndPr>
          <w:rPr>
            <w:b/>
            <w:bCs/>
            <w:lang w:val="kk-KZ"/>
          </w:rPr>
        </w:sdtEndPr>
        <w:sdtContent>
          <w:r>
            <w:rPr>
              <w:b/>
              <w:bCs/>
              <w:sz w:val="28"/>
              <w:szCs w:val="28"/>
              <w:lang w:val="kk-KZ"/>
            </w:rPr>
            <w:t>&lt;51_PO&gt;</w:t>
          </w:r>
        </w:sdtContent>
      </w:sdt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146008" w:rsidRDefault="004513EF">
      <w:pPr>
        <w:pStyle w:val="31"/>
        <w:widowControl/>
        <w:ind w:left="3668" w:hanging="366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(54) Название </w:t>
      </w:r>
      <w:proofErr w:type="spellStart"/>
      <w:r>
        <w:rPr>
          <w:sz w:val="28"/>
          <w:szCs w:val="28"/>
        </w:rPr>
        <w:t>пром</w:t>
      </w:r>
      <w:proofErr w:type="spellEnd"/>
      <w:r>
        <w:rPr>
          <w:sz w:val="28"/>
          <w:szCs w:val="28"/>
        </w:rPr>
        <w:t xml:space="preserve">. образца: </w:t>
      </w:r>
      <w:sdt>
        <w:sdtPr>
          <w:rPr>
            <w:sz w:val="28"/>
            <w:szCs w:val="28"/>
          </w:rPr>
          <w:alias w:val="RequestNameRu"/>
          <w:tag w:val="RequestNameRu"/>
          <w:id w:val="865343580"/>
          <w:placeholder>
            <w:docPart w:val="DefaultPlaceholder_-1854013440"/>
          </w:placeholder>
        </w:sdtPr>
        <w:sdtEndPr>
          <w:rPr>
            <w:b/>
            <w:bCs/>
            <w:lang w:val="kk-KZ"/>
          </w:rPr>
        </w:sdtEndPr>
        <w:sdtContent>
          <w:r>
            <w:rPr>
              <w:b/>
              <w:bCs/>
              <w:sz w:val="28"/>
              <w:szCs w:val="28"/>
              <w:lang w:val="kk-KZ"/>
            </w:rPr>
            <w:t>&lt;НаименованиеRU&gt;</w:t>
          </w:r>
        </w:sdtContent>
      </w:sdt>
      <w:r>
        <w:rPr>
          <w:sz w:val="28"/>
          <w:szCs w:val="28"/>
        </w:rPr>
        <w:t xml:space="preserve"> </w:t>
      </w:r>
    </w:p>
    <w:p w:rsidR="00146008" w:rsidRDefault="004513EF">
      <w:pPr>
        <w:pStyle w:val="31"/>
        <w:widowControl/>
        <w:ind w:left="3668" w:hanging="3668"/>
        <w:jc w:val="left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RequestNameKz"/>
          <w:tag w:val="RequestNameKz"/>
          <w:id w:val="-844622043"/>
          <w:placeholder>
            <w:docPart w:val="DefaultPlaceholder_-1854013440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&lt;НаименованиеKZ&gt;</w:t>
          </w:r>
        </w:sdtContent>
      </w:sdt>
    </w:p>
    <w:p w:rsidR="00146008" w:rsidRDefault="004513EF">
      <w:pPr>
        <w:pStyle w:val="31"/>
        <w:widowControl/>
        <w:ind w:left="3668" w:hanging="3668"/>
        <w:jc w:val="left"/>
        <w:rPr>
          <w:sz w:val="28"/>
          <w:szCs w:val="28"/>
        </w:rPr>
      </w:pPr>
      <w:r>
        <w:rPr>
          <w:bCs/>
          <w:sz w:val="28"/>
          <w:szCs w:val="28"/>
        </w:rPr>
        <w:t>(71) Заявитель</w:t>
      </w:r>
      <w:r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alias w:val="Declarants"/>
          <w:tag w:val="Declarants"/>
          <w:id w:val="852993552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&lt;Заявители&gt;</w:t>
          </w:r>
        </w:sdtContent>
      </w:sdt>
      <w:r>
        <w:rPr>
          <w:sz w:val="28"/>
          <w:szCs w:val="28"/>
        </w:rPr>
        <w:t xml:space="preserve"> </w:t>
      </w:r>
    </w:p>
    <w:p w:rsidR="00146008" w:rsidRDefault="004513EF">
      <w:pPr>
        <w:pStyle w:val="31"/>
        <w:widowControl/>
        <w:tabs>
          <w:tab w:val="left" w:pos="3682"/>
        </w:tabs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(72) Автор</w:t>
      </w:r>
      <w:r w:rsidRPr="0089731E">
        <w:rPr>
          <w:sz w:val="28"/>
          <w:szCs w:val="28"/>
        </w:rPr>
        <w:t>(</w:t>
      </w:r>
      <w:r>
        <w:rPr>
          <w:sz w:val="28"/>
          <w:szCs w:val="28"/>
        </w:rPr>
        <w:t>ы</w:t>
      </w:r>
      <w:r w:rsidRPr="0089731E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alias w:val="PatentAuthors"/>
          <w:tag w:val="PatentAuthors"/>
          <w:id w:val="672689354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>
            <w:rPr>
              <w:b/>
              <w:bCs/>
              <w:sz w:val="28"/>
              <w:szCs w:val="28"/>
            </w:rPr>
            <w:t>&lt;Авторы&gt;</w:t>
          </w:r>
        </w:sdtContent>
      </w:sdt>
      <w:r>
        <w:rPr>
          <w:sz w:val="28"/>
          <w:szCs w:val="28"/>
        </w:rPr>
        <w:t xml:space="preserve"> </w:t>
      </w:r>
    </w:p>
    <w:p w:rsidR="00146008" w:rsidRDefault="00146008">
      <w:pPr>
        <w:pStyle w:val="31"/>
        <w:widowControl/>
        <w:tabs>
          <w:tab w:val="left" w:pos="7350"/>
        </w:tabs>
        <w:ind w:left="0" w:firstLine="0"/>
        <w:jc w:val="left"/>
        <w:rPr>
          <w:sz w:val="28"/>
          <w:szCs w:val="28"/>
        </w:rPr>
      </w:pPr>
    </w:p>
    <w:p w:rsidR="00146008" w:rsidRDefault="004513EF">
      <w:pPr>
        <w:pStyle w:val="a6"/>
        <w:tabs>
          <w:tab w:val="center" w:pos="-7230"/>
          <w:tab w:val="left" w:pos="573"/>
        </w:tabs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Обязательная область поиска включает патентную документацию на глубину не менее 20 лет следующих стран: Австралия, Великобритания, Германия, Украина, Россия, Казахстан, Турция, Япония, Беларусь, Молдова и международных организаций: EUIPO, ВОИС,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непатентную</w:t>
      </w:r>
      <w:proofErr w:type="spellEnd"/>
      <w:r>
        <w:rPr>
          <w:color w:val="000000"/>
          <w:sz w:val="28"/>
          <w:szCs w:val="28"/>
        </w:rPr>
        <w:t xml:space="preserve"> документацию с использованием информационно-телекоммуникационной сети «Интернет».</w:t>
      </w:r>
    </w:p>
    <w:p w:rsidR="00146008" w:rsidRDefault="00146008">
      <w:pPr>
        <w:pStyle w:val="a6"/>
        <w:spacing w:after="0"/>
        <w:rPr>
          <w:sz w:val="28"/>
          <w:szCs w:val="28"/>
        </w:rPr>
      </w:pPr>
    </w:p>
    <w:p w:rsidR="00146008" w:rsidRPr="006C4D9D" w:rsidRDefault="004513EF">
      <w:pPr>
        <w:pStyle w:val="a6"/>
        <w:spacing w:after="0"/>
        <w:rPr>
          <w:sz w:val="28"/>
          <w:szCs w:val="28"/>
        </w:rPr>
      </w:pPr>
      <w:r w:rsidRPr="006C4D9D">
        <w:rPr>
          <w:sz w:val="28"/>
          <w:szCs w:val="28"/>
        </w:rPr>
        <w:t xml:space="preserve">2. Выявленные аналоги: </w:t>
      </w:r>
    </w:p>
    <w:sdt>
      <w:sdtPr>
        <w:rPr>
          <w:sz w:val="28"/>
          <w:szCs w:val="28"/>
        </w:rPr>
        <w:alias w:val="All_RichUserInput"/>
        <w:tag w:val="_RichUserInput"/>
        <w:id w:val="1213381236"/>
        <w:placeholder>
          <w:docPart w:val="942A8CEB772F4116A1E25EC3C9D7679F"/>
        </w:placeholder>
        <w:showingPlcHdr/>
      </w:sdtPr>
      <w:sdtEndPr/>
      <w:sdtContent>
        <w:p w:rsidR="00146008" w:rsidRPr="006C4D9D" w:rsidRDefault="00C37C3E" w:rsidP="00C37C3E">
          <w:pPr>
            <w:pStyle w:val="a6"/>
            <w:spacing w:after="0"/>
            <w:ind w:left="707"/>
            <w:rPr>
              <w:sz w:val="28"/>
              <w:szCs w:val="28"/>
            </w:rPr>
          </w:pPr>
          <w:r w:rsidRPr="006C4D9D">
            <w:rPr>
              <w:sz w:val="28"/>
              <w:szCs w:val="28"/>
            </w:rPr>
            <w:t>Выявленные аналоги</w:t>
          </w:r>
          <w:r w:rsidR="00FD76CF" w:rsidRPr="00FD76CF">
            <w:rPr>
              <w:sz w:val="28"/>
              <w:szCs w:val="28"/>
            </w:rPr>
            <w:t>:</w:t>
          </w:r>
        </w:p>
      </w:sdtContent>
    </w:sdt>
    <w:p w:rsidR="00146008" w:rsidRPr="00703960" w:rsidRDefault="00146008">
      <w:pPr>
        <w:pStyle w:val="a6"/>
        <w:spacing w:after="0"/>
        <w:rPr>
          <w:sz w:val="28"/>
          <w:szCs w:val="28"/>
          <w:lang w:val="en-US"/>
        </w:rPr>
      </w:pPr>
      <w:bookmarkStart w:id="0" w:name="_GoBack"/>
      <w:bookmarkEnd w:id="0"/>
    </w:p>
    <w:p w:rsidR="00146008" w:rsidRPr="006C4D9D" w:rsidRDefault="004513EF">
      <w:pPr>
        <w:pStyle w:val="a6"/>
        <w:spacing w:after="0"/>
        <w:rPr>
          <w:sz w:val="28"/>
          <w:szCs w:val="28"/>
        </w:rPr>
      </w:pPr>
      <w:r w:rsidRPr="006C4D9D">
        <w:rPr>
          <w:sz w:val="28"/>
          <w:szCs w:val="28"/>
        </w:rPr>
        <w:t>Ближайший аналог:</w:t>
      </w:r>
      <w:r w:rsidR="006C4D9D">
        <w:rPr>
          <w:sz w:val="28"/>
          <w:szCs w:val="28"/>
        </w:rPr>
        <w:t xml:space="preserve"> </w:t>
      </w:r>
    </w:p>
    <w:sdt>
      <w:sdtPr>
        <w:rPr>
          <w:sz w:val="28"/>
          <w:szCs w:val="28"/>
        </w:rPr>
        <w:alias w:val="Last_RichUserInput"/>
        <w:tag w:val="_RichUserInput"/>
        <w:id w:val="1699654920"/>
        <w:placeholder>
          <w:docPart w:val="CA35C0A044E841A38E4AABEC11C3B94E"/>
        </w:placeholder>
        <w:showingPlcHdr/>
      </w:sdtPr>
      <w:sdtEndPr/>
      <w:sdtContent>
        <w:p w:rsidR="00146008" w:rsidRPr="006C4D9D" w:rsidRDefault="001D6EF3" w:rsidP="0009088F">
          <w:pPr>
            <w:pStyle w:val="a6"/>
            <w:spacing w:after="0"/>
            <w:ind w:firstLine="709"/>
            <w:rPr>
              <w:sz w:val="28"/>
              <w:szCs w:val="28"/>
            </w:rPr>
          </w:pPr>
          <w:r w:rsidRPr="006C4D9D">
            <w:rPr>
              <w:sz w:val="28"/>
              <w:szCs w:val="28"/>
            </w:rPr>
            <w:t>Ближайший аналог</w:t>
          </w:r>
          <w:r w:rsidRPr="00FD76CF">
            <w:rPr>
              <w:sz w:val="28"/>
              <w:szCs w:val="28"/>
            </w:rPr>
            <w:t>:</w:t>
          </w:r>
        </w:p>
      </w:sdtContent>
    </w:sdt>
    <w:p w:rsidR="004F717E" w:rsidRDefault="004F717E">
      <w:pPr>
        <w:pStyle w:val="a6"/>
        <w:spacing w:after="0"/>
        <w:rPr>
          <w:sz w:val="28"/>
          <w:szCs w:val="28"/>
        </w:rPr>
      </w:pPr>
    </w:p>
    <w:p w:rsidR="00146008" w:rsidRPr="006C4D9D" w:rsidRDefault="004513EF">
      <w:pPr>
        <w:pStyle w:val="a6"/>
        <w:spacing w:after="0"/>
        <w:rPr>
          <w:sz w:val="28"/>
          <w:szCs w:val="28"/>
        </w:rPr>
      </w:pPr>
      <w:r w:rsidRPr="006C4D9D">
        <w:rPr>
          <w:sz w:val="28"/>
          <w:szCs w:val="28"/>
        </w:rPr>
        <w:t>3. Индекс рубрики МКПО:</w:t>
      </w:r>
      <w:r w:rsidR="006C4D9D" w:rsidRPr="006C4D9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Mkpo51"/>
          <w:tag w:val="Mkpo51"/>
          <w:id w:val="-1950699651"/>
          <w:placeholder>
            <w:docPart w:val="A6CBD64988504907A22B05266405BB14"/>
          </w:placeholder>
          <w:showingPlcHdr/>
        </w:sdtPr>
        <w:sdtEndPr/>
        <w:sdtContent>
          <w:r w:rsidR="006C4D9D" w:rsidRPr="006C4D9D">
            <w:rPr>
              <w:bCs/>
              <w:sz w:val="28"/>
              <w:szCs w:val="28"/>
              <w:lang w:val="kk-KZ"/>
            </w:rPr>
            <w:t>&lt;51_PO&gt;</w:t>
          </w:r>
        </w:sdtContent>
      </w:sdt>
    </w:p>
    <w:p w:rsidR="00146008" w:rsidRPr="006C4D9D" w:rsidRDefault="00146008">
      <w:pPr>
        <w:pStyle w:val="a6"/>
        <w:spacing w:after="0"/>
        <w:rPr>
          <w:sz w:val="28"/>
          <w:szCs w:val="28"/>
        </w:rPr>
      </w:pPr>
    </w:p>
    <w:p w:rsidR="00146008" w:rsidRDefault="004513EF">
      <w:pPr>
        <w:pStyle w:val="a6"/>
        <w:spacing w:after="0"/>
        <w:rPr>
          <w:sz w:val="28"/>
          <w:szCs w:val="28"/>
        </w:rPr>
      </w:pPr>
      <w:r w:rsidRPr="006C4D9D">
        <w:rPr>
          <w:sz w:val="28"/>
          <w:szCs w:val="28"/>
        </w:rPr>
        <w:t xml:space="preserve">Приложение: </w:t>
      </w:r>
      <w:sdt>
        <w:sdtPr>
          <w:rPr>
            <w:sz w:val="28"/>
            <w:szCs w:val="28"/>
          </w:rPr>
          <w:alias w:val="Description_UserInput"/>
          <w:tag w:val="Description_UserInput"/>
          <w:id w:val="-1809160587"/>
          <w:placeholder>
            <w:docPart w:val="E941770F360343B7BF19043E72A2E609"/>
          </w:placeholder>
          <w:showingPlcHdr/>
        </w:sdtPr>
        <w:sdtEndPr/>
        <w:sdtContent>
          <w:r w:rsidR="006C4D9D" w:rsidRPr="006C4D9D">
            <w:rPr>
              <w:sz w:val="28"/>
              <w:szCs w:val="28"/>
            </w:rPr>
            <w:t>Приложение</w:t>
          </w:r>
          <w:r w:rsidR="00FD76CF" w:rsidRPr="00FA6A9B">
            <w:rPr>
              <w:sz w:val="28"/>
              <w:szCs w:val="28"/>
            </w:rPr>
            <w:t>:</w:t>
          </w:r>
        </w:sdtContent>
      </w:sdt>
    </w:p>
    <w:p w:rsidR="00146008" w:rsidRDefault="004513EF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Дата завершения поиска: </w:t>
      </w:r>
      <w:sdt>
        <w:sdtPr>
          <w:rPr>
            <w:sz w:val="28"/>
            <w:szCs w:val="28"/>
          </w:rPr>
          <w:alias w:val="DocumentDateCreate"/>
          <w:tag w:val="DocumentDateCreate"/>
          <w:id w:val="-569954770"/>
          <w:placeholder>
            <w:docPart w:val="DefaultPlaceholder_-1854013440"/>
          </w:placeholder>
        </w:sdtPr>
        <w:sdtEndPr>
          <w:rPr>
            <w:rFonts w:eastAsia="Courier New CYR" w:cs="Courier New CYR"/>
            <w:szCs w:val="20"/>
            <w:u w:val="single"/>
          </w:rPr>
        </w:sdtEndPr>
        <w:sdtContent>
          <w:r>
            <w:rPr>
              <w:rFonts w:eastAsia="Courier New CYR" w:cs="Courier New CYR"/>
              <w:sz w:val="28"/>
              <w:u w:val="single"/>
            </w:rPr>
            <w:t>&lt;</w:t>
          </w:r>
          <w:proofErr w:type="spellStart"/>
          <w:r>
            <w:rPr>
              <w:rFonts w:eastAsia="Courier New CYR" w:cs="Courier New CYR"/>
              <w:sz w:val="28"/>
              <w:u w:val="single"/>
            </w:rPr>
            <w:t>dateParam</w:t>
          </w:r>
          <w:proofErr w:type="spellEnd"/>
          <w:r>
            <w:rPr>
              <w:rFonts w:eastAsia="Courier New CYR" w:cs="Courier New CYR"/>
              <w:sz w:val="28"/>
              <w:u w:val="single"/>
            </w:rPr>
            <w:t>&gt;</w:t>
          </w:r>
        </w:sdtContent>
      </w:sdt>
    </w:p>
    <w:p w:rsidR="00146008" w:rsidRDefault="00146008">
      <w:pPr>
        <w:pStyle w:val="a6"/>
        <w:tabs>
          <w:tab w:val="center" w:pos="-7230"/>
          <w:tab w:val="left" w:pos="573"/>
        </w:tabs>
        <w:spacing w:after="0"/>
        <w:jc w:val="both"/>
        <w:rPr>
          <w:color w:val="000000"/>
          <w:sz w:val="28"/>
          <w:szCs w:val="28"/>
        </w:rPr>
      </w:pPr>
    </w:p>
    <w:p w:rsidR="00146008" w:rsidRDefault="00146008">
      <w:pPr>
        <w:pStyle w:val="a6"/>
        <w:tabs>
          <w:tab w:val="center" w:pos="-7230"/>
          <w:tab w:val="left" w:pos="573"/>
        </w:tabs>
        <w:spacing w:after="0"/>
        <w:jc w:val="both"/>
        <w:rPr>
          <w:color w:val="000000"/>
          <w:sz w:val="28"/>
          <w:szCs w:val="28"/>
        </w:rPr>
      </w:pPr>
    </w:p>
    <w:p w:rsidR="00146008" w:rsidRDefault="004513EF">
      <w:pPr>
        <w:tabs>
          <w:tab w:val="left" w:pos="6600"/>
        </w:tabs>
        <w:jc w:val="both"/>
        <w:rPr>
          <w:b/>
          <w:bCs/>
          <w:sz w:val="28"/>
          <w:szCs w:val="28"/>
          <w:lang w:val="kk-KZ"/>
        </w:rPr>
      </w:pPr>
      <w:r>
        <w:rPr>
          <w:b/>
          <w:sz w:val="28"/>
          <w:szCs w:val="28"/>
        </w:rPr>
        <w:t>Главный эксперт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sdt>
        <w:sdtPr>
          <w:rPr>
            <w:b/>
            <w:sz w:val="28"/>
            <w:szCs w:val="28"/>
          </w:rPr>
          <w:alias w:val="ExpertName"/>
          <w:tag w:val="ExpertName"/>
          <w:id w:val="-351805113"/>
          <w:placeholder>
            <w:docPart w:val="DefaultPlaceholder_-1854013440"/>
          </w:placeholder>
        </w:sdtPr>
        <w:sdtEndPr/>
        <w:sdtContent>
          <w:r>
            <w:rPr>
              <w:b/>
              <w:sz w:val="28"/>
              <w:szCs w:val="28"/>
            </w:rPr>
            <w:t>&lt;Пользователь&gt;</w:t>
          </w:r>
        </w:sdtContent>
      </w:sdt>
    </w:p>
    <w:p w:rsidR="004513EF" w:rsidRDefault="004513EF">
      <w:pPr>
        <w:tabs>
          <w:tab w:val="left" w:pos="6600"/>
        </w:tabs>
        <w:rPr>
          <w:b/>
          <w:bCs/>
          <w:sz w:val="28"/>
          <w:szCs w:val="28"/>
          <w:lang w:val="kk-KZ"/>
        </w:rPr>
      </w:pPr>
    </w:p>
    <w:sectPr w:rsidR="004513EF">
      <w:footnotePr>
        <w:pos w:val="beneathText"/>
      </w:footnotePr>
      <w:pgSz w:w="11905" w:h="16837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2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formsDesign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1E"/>
    <w:rsid w:val="0009088F"/>
    <w:rsid w:val="00146008"/>
    <w:rsid w:val="001D6EF3"/>
    <w:rsid w:val="003437CA"/>
    <w:rsid w:val="004513EF"/>
    <w:rsid w:val="004F717E"/>
    <w:rsid w:val="006B7CB9"/>
    <w:rsid w:val="006C4D9D"/>
    <w:rsid w:val="00703960"/>
    <w:rsid w:val="0089731E"/>
    <w:rsid w:val="00C37C3E"/>
    <w:rsid w:val="00F51CCE"/>
    <w:rsid w:val="00FA6A9B"/>
    <w:rsid w:val="00FD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FD71A-6857-4C9E-B10D-1ED0E97F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kern w:val="1"/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Hyperlink"/>
    <w:basedOn w:val="10"/>
    <w:semiHidden/>
    <w:rPr>
      <w:color w:val="0000FF"/>
      <w:u w:val="single"/>
    </w:rPr>
  </w:style>
  <w:style w:type="character" w:customStyle="1" w:styleId="a4">
    <w:name w:val="Поле подстановки"/>
    <w:rPr>
      <w:smallCaps/>
      <w:color w:val="008080"/>
      <w:u w:val="dotted"/>
    </w:rPr>
  </w:style>
  <w:style w:type="character" w:customStyle="1" w:styleId="a5">
    <w:name w:val="Символ нумерации"/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Title"/>
    <w:basedOn w:val="11"/>
    <w:next w:val="a8"/>
    <w:qFormat/>
  </w:style>
  <w:style w:type="paragraph" w:styleId="a8">
    <w:name w:val="Subtitle"/>
    <w:basedOn w:val="11"/>
    <w:next w:val="a6"/>
    <w:qFormat/>
    <w:pPr>
      <w:jc w:val="center"/>
    </w:pPr>
    <w:rPr>
      <w:i/>
      <w:iCs/>
    </w:rPr>
  </w:style>
  <w:style w:type="paragraph" w:styleId="a9">
    <w:name w:val="List"/>
    <w:basedOn w:val="a6"/>
    <w:semiHidden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a"/>
    <w:pPr>
      <w:overflowPunct w:val="0"/>
      <w:ind w:left="4320" w:hanging="4320"/>
      <w:jc w:val="both"/>
      <w:textAlignment w:val="baseline"/>
    </w:pPr>
    <w:rPr>
      <w:sz w:val="24"/>
    </w:rPr>
  </w:style>
  <w:style w:type="paragraph" w:customStyle="1" w:styleId="21">
    <w:name w:val="Основной текст 21"/>
    <w:basedOn w:val="a"/>
    <w:pPr>
      <w:overflowPunct w:val="0"/>
      <w:ind w:left="4320"/>
      <w:textAlignment w:val="baseline"/>
    </w:pPr>
    <w:rPr>
      <w:sz w:val="24"/>
    </w:rPr>
  </w:style>
  <w:style w:type="paragraph" w:styleId="ab">
    <w:name w:val="footer"/>
    <w:basedOn w:val="a"/>
    <w:semiHidden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c">
    <w:name w:val="header"/>
    <w:basedOn w:val="a"/>
    <w:semiHidden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d">
    <w:name w:val="Содержимое врезки"/>
    <w:basedOn w:val="a6"/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character" w:styleId="af0">
    <w:name w:val="Placeholder Text"/>
    <w:basedOn w:val="a0"/>
    <w:uiPriority w:val="99"/>
    <w:semiHidden/>
    <w:rsid w:val="008973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51EDF-8D99-4BD7-8622-B6044AA32504}"/>
      </w:docPartPr>
      <w:docPartBody>
        <w:p w:rsidR="00F73200" w:rsidRDefault="00381CD1">
          <w:r w:rsidRPr="002A61A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CBD64988504907A22B05266405BB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24996-3639-419C-B35E-C25B1DE7F7E8}"/>
      </w:docPartPr>
      <w:docPartBody>
        <w:p w:rsidR="007C5659" w:rsidRDefault="00461E63" w:rsidP="00461E63">
          <w:pPr>
            <w:pStyle w:val="A6CBD64988504907A22B05266405BB146"/>
          </w:pPr>
          <w:r w:rsidRPr="006C4D9D">
            <w:rPr>
              <w:bCs/>
              <w:sz w:val="28"/>
              <w:szCs w:val="28"/>
              <w:lang w:val="kk-KZ"/>
            </w:rPr>
            <w:t>&lt;51_PO&gt;</w:t>
          </w:r>
        </w:p>
      </w:docPartBody>
    </w:docPart>
    <w:docPart>
      <w:docPartPr>
        <w:name w:val="E941770F360343B7BF19043E72A2E6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39D73-6A9F-4CC9-BA73-1C45E516DFB9}"/>
      </w:docPartPr>
      <w:docPartBody>
        <w:p w:rsidR="007C5659" w:rsidRDefault="00461E63" w:rsidP="00461E63">
          <w:pPr>
            <w:pStyle w:val="E941770F360343B7BF19043E72A2E6096"/>
          </w:pPr>
          <w:r w:rsidRPr="006C4D9D">
            <w:rPr>
              <w:sz w:val="28"/>
              <w:szCs w:val="28"/>
            </w:rPr>
            <w:t>Приложение</w:t>
          </w:r>
          <w:r w:rsidRPr="00FA6A9B">
            <w:rPr>
              <w:sz w:val="28"/>
              <w:szCs w:val="28"/>
            </w:rPr>
            <w:t>:</w:t>
          </w:r>
        </w:p>
      </w:docPartBody>
    </w:docPart>
    <w:docPart>
      <w:docPartPr>
        <w:name w:val="942A8CEB772F4116A1E25EC3C9D7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00006-3C38-42F4-A174-222648716F24}"/>
      </w:docPartPr>
      <w:docPartBody>
        <w:p w:rsidR="008C3979" w:rsidRDefault="00461E63" w:rsidP="00461E63">
          <w:pPr>
            <w:pStyle w:val="942A8CEB772F4116A1E25EC3C9D7679F5"/>
          </w:pPr>
          <w:r w:rsidRPr="006C4D9D">
            <w:rPr>
              <w:sz w:val="28"/>
              <w:szCs w:val="28"/>
            </w:rPr>
            <w:t>Выявленные аналоги</w:t>
          </w:r>
          <w:r w:rsidRPr="00FD76CF">
            <w:rPr>
              <w:sz w:val="28"/>
              <w:szCs w:val="28"/>
            </w:rPr>
            <w:t>:</w:t>
          </w:r>
        </w:p>
      </w:docPartBody>
    </w:docPart>
    <w:docPart>
      <w:docPartPr>
        <w:name w:val="CA35C0A044E841A38E4AABEC11C3B9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372E0-0A97-4F78-93EF-5AE5D2A24A73}"/>
      </w:docPartPr>
      <w:docPartBody>
        <w:p w:rsidR="004D79F6" w:rsidRDefault="00461E63" w:rsidP="00461E63">
          <w:pPr>
            <w:pStyle w:val="CA35C0A044E841A38E4AABEC11C3B94E3"/>
          </w:pPr>
          <w:r w:rsidRPr="006C4D9D">
            <w:rPr>
              <w:sz w:val="28"/>
              <w:szCs w:val="28"/>
            </w:rPr>
            <w:t>Ближайший аналог</w:t>
          </w:r>
          <w:r w:rsidRPr="00FD76CF">
            <w:rPr>
              <w:sz w:val="28"/>
              <w:szCs w:val="28"/>
            </w:rP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D1"/>
    <w:rsid w:val="00032C09"/>
    <w:rsid w:val="0025372F"/>
    <w:rsid w:val="00381CD1"/>
    <w:rsid w:val="00461E63"/>
    <w:rsid w:val="004D79F6"/>
    <w:rsid w:val="006314DB"/>
    <w:rsid w:val="00656C4D"/>
    <w:rsid w:val="00736A42"/>
    <w:rsid w:val="007C5659"/>
    <w:rsid w:val="008C3979"/>
    <w:rsid w:val="009644D7"/>
    <w:rsid w:val="00A303B7"/>
    <w:rsid w:val="00AF14F8"/>
    <w:rsid w:val="00B438F8"/>
    <w:rsid w:val="00C334B9"/>
    <w:rsid w:val="00CE5F13"/>
    <w:rsid w:val="00F73200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1E63"/>
    <w:rPr>
      <w:color w:val="808080"/>
    </w:rPr>
  </w:style>
  <w:style w:type="paragraph" w:customStyle="1" w:styleId="DBD2897F6A0749768DCAD0D079389B34">
    <w:name w:val="DBD2897F6A0749768DCAD0D079389B34"/>
    <w:rsid w:val="00FE4578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">
    <w:name w:val="A6CBD64988504907A22B05266405BB14"/>
    <w:rsid w:val="00FE4578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">
    <w:name w:val="E941770F360343B7BF19043E72A2E609"/>
    <w:rsid w:val="00FE4578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">
    <w:name w:val="942A8CEB772F4116A1E25EC3C9D7679F"/>
    <w:rsid w:val="007C565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DBD2897F6A0749768DCAD0D079389B341">
    <w:name w:val="DBD2897F6A0749768DCAD0D079389B341"/>
    <w:rsid w:val="007C565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1">
    <w:name w:val="A6CBD64988504907A22B05266405BB141"/>
    <w:rsid w:val="007C565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1">
    <w:name w:val="E941770F360343B7BF19043E72A2E6091"/>
    <w:rsid w:val="007C565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1">
    <w:name w:val="942A8CEB772F4116A1E25EC3C9D7679F1"/>
    <w:rsid w:val="008C397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DBD2897F6A0749768DCAD0D079389B342">
    <w:name w:val="DBD2897F6A0749768DCAD0D079389B342"/>
    <w:rsid w:val="008C397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2">
    <w:name w:val="A6CBD64988504907A22B05266405BB142"/>
    <w:rsid w:val="008C397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2">
    <w:name w:val="E941770F360343B7BF19043E72A2E6092"/>
    <w:rsid w:val="008C397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2">
    <w:name w:val="942A8CEB772F4116A1E25EC3C9D7679F2"/>
    <w:rsid w:val="00CE5F1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CA35C0A044E841A38E4AABEC11C3B94E">
    <w:name w:val="CA35C0A044E841A38E4AABEC11C3B94E"/>
    <w:rsid w:val="00CE5F1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3">
    <w:name w:val="A6CBD64988504907A22B05266405BB143"/>
    <w:rsid w:val="00CE5F1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3">
    <w:name w:val="E941770F360343B7BF19043E72A2E6093"/>
    <w:rsid w:val="00CE5F1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3">
    <w:name w:val="942A8CEB772F4116A1E25EC3C9D7679F3"/>
    <w:rsid w:val="004D79F6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CA35C0A044E841A38E4AABEC11C3B94E1">
    <w:name w:val="CA35C0A044E841A38E4AABEC11C3B94E1"/>
    <w:rsid w:val="004D79F6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4">
    <w:name w:val="A6CBD64988504907A22B05266405BB144"/>
    <w:rsid w:val="004D79F6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4">
    <w:name w:val="E941770F360343B7BF19043E72A2E6094"/>
    <w:rsid w:val="004D79F6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4">
    <w:name w:val="942A8CEB772F4116A1E25EC3C9D7679F4"/>
    <w:rsid w:val="00C334B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CA35C0A044E841A38E4AABEC11C3B94E2">
    <w:name w:val="CA35C0A044E841A38E4AABEC11C3B94E2"/>
    <w:rsid w:val="00C334B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5">
    <w:name w:val="A6CBD64988504907A22B05266405BB145"/>
    <w:rsid w:val="00C334B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5">
    <w:name w:val="E941770F360343B7BF19043E72A2E6095"/>
    <w:rsid w:val="00C334B9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942A8CEB772F4116A1E25EC3C9D7679F5">
    <w:name w:val="942A8CEB772F4116A1E25EC3C9D7679F5"/>
    <w:rsid w:val="00461E6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CA35C0A044E841A38E4AABEC11C3B94E3">
    <w:name w:val="CA35C0A044E841A38E4AABEC11C3B94E3"/>
    <w:rsid w:val="00461E6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A6CBD64988504907A22B05266405BB146">
    <w:name w:val="A6CBD64988504907A22B05266405BB146"/>
    <w:rsid w:val="00461E6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  <w:style w:type="paragraph" w:customStyle="1" w:styleId="E941770F360343B7BF19043E72A2E6096">
    <w:name w:val="E941770F360343B7BF19043E72A2E6096"/>
    <w:rsid w:val="00461E63"/>
    <w:pPr>
      <w:widowControl w:val="0"/>
      <w:suppressAutoHyphens/>
      <w:autoSpaceDE w:val="0"/>
      <w:spacing w:after="120" w:line="240" w:lineRule="auto"/>
    </w:pPr>
    <w:rPr>
      <w:rFonts w:ascii="Times New Roman" w:eastAsia="Times New Roman" w:hAnsi="Times New Roman" w:cs="Times New Roman"/>
      <w:kern w:val="1"/>
      <w:sz w:val="20"/>
      <w:szCs w:val="20"/>
      <w:lang w:val="ru-RU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subject/>
  <dc:creator>Lussat_E</dc:creator>
  <cp:keywords/>
  <cp:lastModifiedBy>Иван Иваненко</cp:lastModifiedBy>
  <cp:revision>13</cp:revision>
  <cp:lastPrinted>2008-07-02T02:44:00Z</cp:lastPrinted>
  <dcterms:created xsi:type="dcterms:W3CDTF">2019-10-04T05:38:00Z</dcterms:created>
  <dcterms:modified xsi:type="dcterms:W3CDTF">2019-10-08T05:21:00Z</dcterms:modified>
</cp:coreProperties>
</file>