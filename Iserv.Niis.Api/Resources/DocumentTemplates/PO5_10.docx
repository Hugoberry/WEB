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F7F7B" w:rsidRDefault="00EF7F7B">
      <w:pPr>
        <w:tabs>
          <w:tab w:val="left" w:pos="0"/>
        </w:tabs>
        <w:jc w:val="both"/>
        <w:rPr>
          <w:b/>
          <w:bCs/>
          <w:sz w:val="28"/>
          <w:szCs w:val="28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12"/>
        <w:gridCol w:w="933"/>
        <w:gridCol w:w="730"/>
        <w:gridCol w:w="871"/>
        <w:gridCol w:w="679"/>
        <w:gridCol w:w="3213"/>
      </w:tblGrid>
      <w:tr w:rsidR="00EF7F7B">
        <w:tc>
          <w:tcPr>
            <w:tcW w:w="4145" w:type="dxa"/>
            <w:gridSpan w:val="2"/>
            <w:tcBorders>
              <w:bottom w:val="single" w:sz="20" w:space="0" w:color="000000"/>
            </w:tcBorders>
          </w:tcPr>
          <w:p w:rsidR="00EF7F7B" w:rsidRDefault="005B52BC">
            <w:pPr>
              <w:tabs>
                <w:tab w:val="left" w:pos="0"/>
              </w:tabs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ҚАЗАҚСТАН РЕСПУБЛИКАСЫ </w:t>
            </w:r>
          </w:p>
          <w:p w:rsidR="00EF7F7B" w:rsidRDefault="005B52BC">
            <w:pPr>
              <w:tabs>
                <w:tab w:val="left" w:pos="0"/>
              </w:tabs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EF7F7B" w:rsidRDefault="005B52BC">
            <w:pPr>
              <w:tabs>
                <w:tab w:val="left" w:pos="0"/>
              </w:tabs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EF7F7B" w:rsidRDefault="005B52BC">
            <w:pPr>
              <w:tabs>
                <w:tab w:val="left" w:pos="0"/>
              </w:tabs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EF7F7B" w:rsidRDefault="005B52BC">
            <w:pPr>
              <w:tabs>
                <w:tab w:val="left" w:pos="0"/>
              </w:tabs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ШАРУАШЫЛЫҚ ЖҮРГІЗУ </w:t>
            </w:r>
          </w:p>
          <w:p w:rsidR="00EF7F7B" w:rsidRDefault="005B52BC">
            <w:pPr>
              <w:tabs>
                <w:tab w:val="left" w:pos="0"/>
              </w:tabs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 xml:space="preserve">РЕСПУБЛИКАЛЫҚ </w:t>
            </w:r>
          </w:p>
          <w:p w:rsidR="00EF7F7B" w:rsidRDefault="005B52BC">
            <w:pPr>
              <w:tabs>
                <w:tab w:val="left" w:pos="0"/>
              </w:tabs>
              <w:jc w:val="center"/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601" w:type="dxa"/>
            <w:gridSpan w:val="2"/>
            <w:tcBorders>
              <w:bottom w:val="single" w:sz="20" w:space="0" w:color="000000"/>
            </w:tcBorders>
          </w:tcPr>
          <w:p w:rsidR="00EF7F7B" w:rsidRDefault="005B52BC">
            <w:pPr>
              <w:pStyle w:val="a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  <w:t xml:space="preserve"> </w:t>
            </w:r>
          </w:p>
          <w:p w:rsidR="00EF7F7B" w:rsidRDefault="00F47436">
            <w:pPr>
              <w:pStyle w:val="ae"/>
              <w:rPr>
                <w:sz w:val="4"/>
                <w:szCs w:val="4"/>
              </w:rPr>
            </w:pPr>
            <w:r>
              <w:rPr>
                <w:noProof/>
                <w:lang w:eastAsia="ru-RU"/>
              </w:rPr>
              <w:drawing>
                <wp:anchor distT="0" distB="0" distL="0" distR="0" simplePos="0" relativeHeight="251657728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892810" cy="918845"/>
                  <wp:effectExtent l="0" t="0" r="0" b="0"/>
                  <wp:wrapTopAndBottom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2810" cy="9188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892" w:type="dxa"/>
            <w:gridSpan w:val="2"/>
            <w:tcBorders>
              <w:bottom w:val="single" w:sz="20" w:space="0" w:color="000000"/>
            </w:tcBorders>
          </w:tcPr>
          <w:p w:rsidR="00EF7F7B" w:rsidRDefault="005B52BC">
            <w:pPr>
              <w:tabs>
                <w:tab w:val="left" w:pos="0"/>
              </w:tabs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EF7F7B" w:rsidRDefault="005B52BC">
            <w:pPr>
              <w:tabs>
                <w:tab w:val="left" w:pos="0"/>
              </w:tabs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 xml:space="preserve">ПРЕДПРИЯТИЕ НА ПРАВЕ </w:t>
            </w:r>
          </w:p>
          <w:p w:rsidR="00EF7F7B" w:rsidRDefault="005B52BC">
            <w:pPr>
              <w:tabs>
                <w:tab w:val="left" w:pos="0"/>
              </w:tabs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 xml:space="preserve">ХОЗЯЙСТВЕННОГО ВЕДЕНИЯ </w:t>
            </w:r>
          </w:p>
          <w:p w:rsidR="00EF7F7B" w:rsidRDefault="005B52BC">
            <w:pPr>
              <w:tabs>
                <w:tab w:val="left" w:pos="0"/>
              </w:tabs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 xml:space="preserve">ИНСТИТУТ </w:t>
            </w:r>
          </w:p>
          <w:p w:rsidR="00EF7F7B" w:rsidRDefault="005B52BC">
            <w:pPr>
              <w:tabs>
                <w:tab w:val="left" w:pos="0"/>
              </w:tabs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 xml:space="preserve">ИНТЕЛЛЕКТУАЛЬНОЙ СОБСТВЕННОСТИ» </w:t>
            </w:r>
          </w:p>
          <w:p w:rsidR="00EF7F7B" w:rsidRDefault="005B52BC">
            <w:pPr>
              <w:tabs>
                <w:tab w:val="left" w:pos="0"/>
              </w:tabs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 xml:space="preserve">МИНИСТЕРСТВА ЮСТИЦИИ </w:t>
            </w:r>
          </w:p>
          <w:p w:rsidR="00EF7F7B" w:rsidRDefault="005B52BC">
            <w:pPr>
              <w:tabs>
                <w:tab w:val="left" w:pos="0"/>
              </w:tabs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 xml:space="preserve">РЕСПУБЛИКИ КАЗАХСТАН </w:t>
            </w:r>
          </w:p>
        </w:tc>
      </w:tr>
      <w:tr w:rsidR="00EF7F7B" w:rsidRPr="0009537C">
        <w:tc>
          <w:tcPr>
            <w:tcW w:w="4875" w:type="dxa"/>
            <w:gridSpan w:val="3"/>
          </w:tcPr>
          <w:p w:rsidR="00EF7F7B" w:rsidRDefault="005B52BC">
            <w:pPr>
              <w:shd w:val="clear" w:color="auto" w:fill="FFFFFF"/>
              <w:tabs>
                <w:tab w:val="left" w:pos="0"/>
              </w:tabs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 xml:space="preserve">Қорғалжын тас жолы, 3Б ғимараты, Нұр-Сұлтан қ. Қазақстан Республикасы, 010000 </w:t>
            </w:r>
          </w:p>
          <w:p w:rsidR="00EF7F7B" w:rsidRDefault="0009537C">
            <w:pPr>
              <w:shd w:val="clear" w:color="auto" w:fill="FFFFFF"/>
              <w:tabs>
                <w:tab w:val="left" w:pos="0"/>
              </w:tabs>
              <w:spacing w:line="149" w:lineRule="exact"/>
              <w:ind w:right="5"/>
            </w:pPr>
            <w:hyperlink r:id="rId6" w:history="1">
              <w:r w:rsidR="005B52BC">
                <w:rPr>
                  <w:rStyle w:val="a3"/>
                </w:rPr>
                <w:t>Тел: (7172) 62 15 04   62 15 91</w:t>
              </w:r>
            </w:hyperlink>
          </w:p>
          <w:p w:rsidR="00EF7F7B" w:rsidRPr="00F47436" w:rsidRDefault="0009537C">
            <w:pPr>
              <w:shd w:val="clear" w:color="auto" w:fill="FFFFFF"/>
              <w:tabs>
                <w:tab w:val="left" w:pos="0"/>
              </w:tabs>
              <w:spacing w:line="149" w:lineRule="exact"/>
              <w:ind w:right="5"/>
              <w:rPr>
                <w:color w:val="000000"/>
                <w:sz w:val="14"/>
                <w:szCs w:val="14"/>
                <w:lang w:val="en-US"/>
              </w:rPr>
            </w:pPr>
            <w:hyperlink r:id="rId7" w:history="1">
              <w:r w:rsidR="005B52BC" w:rsidRPr="00F47436">
                <w:rPr>
                  <w:rStyle w:val="a3"/>
                  <w:lang w:val="en-US"/>
                </w:rPr>
                <w:t>http://www.kazpatent.kz</w:t>
              </w:r>
            </w:hyperlink>
            <w:hyperlink r:id="rId8" w:history="1">
              <w:r w:rsidR="005B52BC" w:rsidRPr="00F47436">
                <w:rPr>
                  <w:rStyle w:val="a3"/>
                  <w:lang w:val="en-US"/>
                </w:rPr>
                <w:t>, e-mail: kazpatent@kazpatent.kz</w:t>
              </w:r>
            </w:hyperlink>
          </w:p>
        </w:tc>
        <w:tc>
          <w:tcPr>
            <w:tcW w:w="4763" w:type="dxa"/>
            <w:gridSpan w:val="3"/>
          </w:tcPr>
          <w:p w:rsidR="00EF7F7B" w:rsidRDefault="005B52BC">
            <w:pPr>
              <w:tabs>
                <w:tab w:val="left" w:pos="0"/>
              </w:tabs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шоссе </w:t>
            </w:r>
            <w:proofErr w:type="spellStart"/>
            <w:r>
              <w:rPr>
                <w:color w:val="000000"/>
                <w:sz w:val="14"/>
                <w:szCs w:val="14"/>
              </w:rPr>
              <w:t>Коргалжин</w:t>
            </w:r>
            <w:proofErr w:type="spellEnd"/>
            <w:r>
              <w:rPr>
                <w:color w:val="000000"/>
                <w:sz w:val="14"/>
                <w:szCs w:val="14"/>
              </w:rPr>
              <w:t xml:space="preserve">, здание 3Б, г. </w:t>
            </w:r>
            <w:proofErr w:type="spellStart"/>
            <w:r>
              <w:rPr>
                <w:color w:val="000000"/>
                <w:sz w:val="14"/>
                <w:szCs w:val="14"/>
              </w:rPr>
              <w:t>Нур</w:t>
            </w:r>
            <w:proofErr w:type="spellEnd"/>
            <w:r>
              <w:rPr>
                <w:color w:val="000000"/>
                <w:sz w:val="14"/>
                <w:szCs w:val="14"/>
              </w:rPr>
              <w:t>-Султан, Республика Казахстан, 010000</w:t>
            </w:r>
          </w:p>
          <w:p w:rsidR="00EF7F7B" w:rsidRDefault="0009537C">
            <w:pPr>
              <w:shd w:val="clear" w:color="auto" w:fill="FFFFFF"/>
              <w:tabs>
                <w:tab w:val="left" w:pos="0"/>
              </w:tabs>
              <w:spacing w:line="149" w:lineRule="exact"/>
              <w:ind w:right="5"/>
              <w:jc w:val="right"/>
            </w:pPr>
            <w:hyperlink r:id="rId9" w:history="1">
              <w:r w:rsidR="005B52BC">
                <w:rPr>
                  <w:rStyle w:val="a3"/>
                </w:rPr>
                <w:t>Тел: (7172) 62 15 04   62 15 91</w:t>
              </w:r>
            </w:hyperlink>
          </w:p>
          <w:p w:rsidR="00EF7F7B" w:rsidRPr="00F47436" w:rsidRDefault="0009537C">
            <w:pPr>
              <w:shd w:val="clear" w:color="auto" w:fill="FFFFFF"/>
              <w:tabs>
                <w:tab w:val="left" w:pos="0"/>
              </w:tabs>
              <w:spacing w:line="149" w:lineRule="exact"/>
              <w:ind w:right="5"/>
              <w:jc w:val="right"/>
              <w:rPr>
                <w:sz w:val="24"/>
                <w:szCs w:val="24"/>
                <w:lang w:val="en-US"/>
              </w:rPr>
            </w:pPr>
            <w:hyperlink r:id="rId10" w:history="1">
              <w:r w:rsidR="005B52BC" w:rsidRPr="00F47436">
                <w:rPr>
                  <w:rStyle w:val="a3"/>
                  <w:lang w:val="en-US"/>
                </w:rPr>
                <w:t>http://www.kazpatent.kz</w:t>
              </w:r>
            </w:hyperlink>
            <w:hyperlink r:id="rId11" w:history="1">
              <w:r w:rsidR="005B52BC" w:rsidRPr="00F47436">
                <w:rPr>
                  <w:rStyle w:val="a3"/>
                  <w:lang w:val="en-US"/>
                </w:rPr>
                <w:t>, e-mail: kazpatent@kazpatent.kz</w:t>
              </w:r>
            </w:hyperlink>
          </w:p>
        </w:tc>
      </w:tr>
      <w:tr w:rsidR="00EF7F7B" w:rsidRPr="0009537C">
        <w:tc>
          <w:tcPr>
            <w:tcW w:w="3212" w:type="dxa"/>
          </w:tcPr>
          <w:p w:rsidR="00EF7F7B" w:rsidRPr="00F47436" w:rsidRDefault="00EF7F7B">
            <w:pPr>
              <w:pStyle w:val="ae"/>
              <w:rPr>
                <w:sz w:val="24"/>
                <w:szCs w:val="24"/>
                <w:lang w:val="en-US"/>
              </w:rPr>
            </w:pPr>
          </w:p>
        </w:tc>
        <w:tc>
          <w:tcPr>
            <w:tcW w:w="3213" w:type="dxa"/>
            <w:gridSpan w:val="4"/>
          </w:tcPr>
          <w:p w:rsidR="00EF7F7B" w:rsidRPr="00F47436" w:rsidRDefault="00EF7F7B">
            <w:pPr>
              <w:pStyle w:val="ae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213" w:type="dxa"/>
          </w:tcPr>
          <w:p w:rsidR="00EF7F7B" w:rsidRPr="00F47436" w:rsidRDefault="00EF7F7B">
            <w:pPr>
              <w:pStyle w:val="ae"/>
              <w:rPr>
                <w:b/>
                <w:bCs/>
                <w:sz w:val="24"/>
                <w:szCs w:val="24"/>
                <w:lang w:val="en-US"/>
              </w:rPr>
            </w:pPr>
          </w:p>
        </w:tc>
      </w:tr>
    </w:tbl>
    <w:p w:rsidR="00EF7F7B" w:rsidRDefault="005B52BC">
      <w:pPr>
        <w:pStyle w:val="21"/>
        <w:widowControl/>
        <w:ind w:left="0"/>
        <w:jc w:val="both"/>
        <w:rPr>
          <w:sz w:val="28"/>
          <w:lang w:val="en-US"/>
        </w:rPr>
      </w:pPr>
      <w:r w:rsidRPr="00F47436">
        <w:rPr>
          <w:sz w:val="28"/>
          <w:szCs w:val="28"/>
          <w:lang w:val="en-US"/>
        </w:rPr>
        <w:tab/>
      </w:r>
      <w:r w:rsidRPr="00F47436">
        <w:rPr>
          <w:sz w:val="28"/>
          <w:szCs w:val="28"/>
          <w:lang w:val="en-US"/>
        </w:rPr>
        <w:tab/>
      </w:r>
      <w:r w:rsidRPr="00F47436">
        <w:rPr>
          <w:sz w:val="28"/>
          <w:szCs w:val="28"/>
          <w:lang w:val="en-US"/>
        </w:rPr>
        <w:tab/>
      </w:r>
      <w:r w:rsidRPr="00F47436">
        <w:rPr>
          <w:sz w:val="28"/>
          <w:szCs w:val="28"/>
          <w:lang w:val="en-US"/>
        </w:rPr>
        <w:tab/>
      </w:r>
      <w:r w:rsidRPr="00F47436">
        <w:rPr>
          <w:sz w:val="28"/>
          <w:szCs w:val="28"/>
          <w:lang w:val="en-US"/>
        </w:rPr>
        <w:tab/>
      </w:r>
      <w:r w:rsidRPr="00F47436">
        <w:rPr>
          <w:sz w:val="28"/>
          <w:szCs w:val="28"/>
          <w:lang w:val="en-US"/>
        </w:rPr>
        <w:tab/>
      </w:r>
      <w:r w:rsidRPr="00F47436">
        <w:rPr>
          <w:sz w:val="28"/>
          <w:szCs w:val="28"/>
          <w:lang w:val="en-US"/>
        </w:rPr>
        <w:tab/>
      </w:r>
      <w:r>
        <w:rPr>
          <w:sz w:val="28"/>
          <w:lang w:val="en-US"/>
        </w:rPr>
        <w:t xml:space="preserve">(98) </w:t>
      </w:r>
      <w:r>
        <w:rPr>
          <w:sz w:val="28"/>
        </w:rPr>
        <w:t xml:space="preserve">Хат </w:t>
      </w:r>
      <w:proofErr w:type="spellStart"/>
      <w:r>
        <w:rPr>
          <w:sz w:val="28"/>
        </w:rPr>
        <w:t>жазысуға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арналған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мекенжай</w:t>
      </w:r>
      <w:proofErr w:type="spellEnd"/>
      <w:r>
        <w:rPr>
          <w:sz w:val="28"/>
          <w:lang w:val="en-US"/>
        </w:rPr>
        <w:t>:</w:t>
      </w:r>
    </w:p>
    <w:p w:rsidR="00EF7F7B" w:rsidRDefault="00EF7F7B">
      <w:pPr>
        <w:pStyle w:val="21"/>
        <w:widowControl/>
        <w:ind w:left="0"/>
        <w:jc w:val="both"/>
        <w:rPr>
          <w:sz w:val="28"/>
          <w:szCs w:val="28"/>
        </w:rPr>
      </w:pPr>
    </w:p>
    <w:sdt>
      <w:sdtPr>
        <w:rPr>
          <w:b/>
          <w:bCs/>
          <w:sz w:val="28"/>
          <w:szCs w:val="28"/>
          <w:lang w:val="kk-KZ"/>
        </w:rPr>
        <w:alias w:val="CorrespondenceContact"/>
        <w:tag w:val="CorrespondenceContact"/>
        <w:id w:val="-1814791720"/>
        <w:placeholder>
          <w:docPart w:val="DefaultPlaceholder_-1854013440"/>
        </w:placeholder>
      </w:sdtPr>
      <w:sdtEndPr/>
      <w:sdtContent>
        <w:p w:rsidR="00EF7F7B" w:rsidRDefault="005B52BC">
          <w:pPr>
            <w:tabs>
              <w:tab w:val="left" w:pos="0"/>
              <w:tab w:val="left" w:pos="6095"/>
            </w:tabs>
            <w:snapToGrid w:val="0"/>
            <w:jc w:val="both"/>
            <w:rPr>
              <w:b/>
              <w:bCs/>
              <w:sz w:val="28"/>
              <w:szCs w:val="28"/>
              <w:lang w:val="kk-KZ"/>
            </w:rPr>
          </w:pPr>
          <w:r>
            <w:rPr>
              <w:b/>
              <w:bCs/>
              <w:sz w:val="28"/>
              <w:szCs w:val="28"/>
              <w:lang w:val="kk-KZ"/>
            </w:rPr>
            <w:t>&lt;Контакт для переписки&gt;</w:t>
          </w:r>
        </w:p>
      </w:sdtContent>
    </w:sdt>
    <w:sdt>
      <w:sdtPr>
        <w:rPr>
          <w:b/>
          <w:bCs/>
          <w:sz w:val="28"/>
          <w:szCs w:val="28"/>
          <w:lang w:val="kk-KZ"/>
        </w:rPr>
        <w:alias w:val="CorrespondenceAddress"/>
        <w:tag w:val="CorrespondenceAddress"/>
        <w:id w:val="973951066"/>
        <w:placeholder>
          <w:docPart w:val="DefaultPlaceholder_-1854013440"/>
        </w:placeholder>
      </w:sdtPr>
      <w:sdtEndPr/>
      <w:sdtContent>
        <w:p w:rsidR="00EF7F7B" w:rsidRDefault="005B52BC">
          <w:pPr>
            <w:widowControl/>
            <w:tabs>
              <w:tab w:val="left" w:pos="0"/>
            </w:tabs>
            <w:snapToGrid w:val="0"/>
            <w:jc w:val="both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  <w:lang w:val="kk-KZ"/>
            </w:rPr>
            <w:t>&lt;адрес для переписки&gt;</w:t>
          </w:r>
        </w:p>
      </w:sdtContent>
    </w:sdt>
    <w:p w:rsidR="00EF7F7B" w:rsidRDefault="00EF7F7B">
      <w:pPr>
        <w:pStyle w:val="21"/>
        <w:widowControl/>
        <w:ind w:left="0"/>
        <w:jc w:val="right"/>
        <w:rPr>
          <w:b/>
          <w:bCs/>
          <w:sz w:val="28"/>
          <w:szCs w:val="28"/>
        </w:rPr>
      </w:pPr>
    </w:p>
    <w:p w:rsidR="00EF7F7B" w:rsidRDefault="00EF7F7B">
      <w:pPr>
        <w:pStyle w:val="21"/>
        <w:widowControl/>
        <w:ind w:left="0"/>
        <w:jc w:val="right"/>
        <w:rPr>
          <w:b/>
          <w:bCs/>
          <w:sz w:val="28"/>
          <w:szCs w:val="28"/>
        </w:rPr>
      </w:pPr>
    </w:p>
    <w:p w:rsidR="00EF7F7B" w:rsidRDefault="00EF7F7B">
      <w:pPr>
        <w:pStyle w:val="21"/>
        <w:widowControl/>
        <w:ind w:left="0"/>
        <w:jc w:val="right"/>
        <w:rPr>
          <w:b/>
          <w:bCs/>
          <w:sz w:val="28"/>
          <w:szCs w:val="28"/>
        </w:rPr>
      </w:pPr>
    </w:p>
    <w:p w:rsidR="00EF7F7B" w:rsidRDefault="005B52BC">
      <w:pPr>
        <w:pStyle w:val="a6"/>
        <w:spacing w:after="0"/>
        <w:jc w:val="center"/>
        <w:rPr>
          <w:sz w:val="28"/>
          <w:szCs w:val="28"/>
          <w:shd w:val="clear" w:color="auto" w:fill="FFFFFF"/>
        </w:rPr>
      </w:pPr>
      <w:proofErr w:type="spellStart"/>
      <w:r>
        <w:rPr>
          <w:sz w:val="28"/>
          <w:szCs w:val="28"/>
          <w:shd w:val="clear" w:color="auto" w:fill="FFFFFF"/>
        </w:rPr>
        <w:t>Өнеркәсіптік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үлгіге</w:t>
      </w:r>
      <w:proofErr w:type="spellEnd"/>
      <w:r>
        <w:rPr>
          <w:sz w:val="28"/>
          <w:szCs w:val="28"/>
          <w:shd w:val="clear" w:color="auto" w:fill="FFFFFF"/>
        </w:rPr>
        <w:t xml:space="preserve"> патент беру </w:t>
      </w:r>
      <w:proofErr w:type="spellStart"/>
      <w:r>
        <w:rPr>
          <w:sz w:val="28"/>
          <w:szCs w:val="28"/>
          <w:shd w:val="clear" w:color="auto" w:fill="FFFFFF"/>
        </w:rPr>
        <w:t>туралы</w:t>
      </w:r>
      <w:proofErr w:type="spellEnd"/>
    </w:p>
    <w:p w:rsidR="00EF7F7B" w:rsidRDefault="005B52BC">
      <w:pPr>
        <w:pStyle w:val="a6"/>
        <w:spacing w:after="0"/>
        <w:jc w:val="center"/>
        <w:rPr>
          <w:b/>
          <w:sz w:val="28"/>
          <w:shd w:val="clear" w:color="auto" w:fill="FFFFFF"/>
        </w:rPr>
      </w:pPr>
      <w:r>
        <w:rPr>
          <w:b/>
          <w:sz w:val="28"/>
          <w:shd w:val="clear" w:color="auto" w:fill="FFFFFF"/>
        </w:rPr>
        <w:t>ШЕШІМ</w:t>
      </w:r>
    </w:p>
    <w:p w:rsidR="00EF7F7B" w:rsidRDefault="00EF7F7B">
      <w:pPr>
        <w:pStyle w:val="a6"/>
        <w:spacing w:after="0"/>
        <w:jc w:val="center"/>
        <w:rPr>
          <w:b/>
          <w:sz w:val="28"/>
          <w:szCs w:val="28"/>
        </w:rPr>
      </w:pPr>
    </w:p>
    <w:p w:rsidR="00EF7F7B" w:rsidRDefault="00EF7F7B">
      <w:pPr>
        <w:tabs>
          <w:tab w:val="left" w:pos="0"/>
        </w:tabs>
        <w:jc w:val="center"/>
        <w:rPr>
          <w:sz w:val="28"/>
          <w:szCs w:val="28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433"/>
        <w:gridCol w:w="5205"/>
      </w:tblGrid>
      <w:tr w:rsidR="00EF7F7B">
        <w:tc>
          <w:tcPr>
            <w:tcW w:w="4433" w:type="dxa"/>
          </w:tcPr>
          <w:p w:rsidR="00EF7F7B" w:rsidRDefault="005B52BC">
            <w:pPr>
              <w:tabs>
                <w:tab w:val="left" w:pos="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(21) </w:t>
            </w:r>
            <w:proofErr w:type="spellStart"/>
            <w:r>
              <w:rPr>
                <w:sz w:val="28"/>
              </w:rPr>
              <w:t>Өтінім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нөмірі</w:t>
            </w:r>
            <w:proofErr w:type="spellEnd"/>
            <w:r>
              <w:rPr>
                <w:sz w:val="28"/>
              </w:rPr>
              <w:t>:</w:t>
            </w:r>
            <w:r>
              <w:t xml:space="preserve"> </w:t>
            </w:r>
            <w:r>
              <w:rPr>
                <w:sz w:val="28"/>
                <w:szCs w:val="28"/>
              </w:rPr>
              <w:t xml:space="preserve">                              </w:t>
            </w:r>
          </w:p>
        </w:tc>
        <w:tc>
          <w:tcPr>
            <w:tcW w:w="5205" w:type="dxa"/>
          </w:tcPr>
          <w:sdt>
            <w:sdtPr>
              <w:rPr>
                <w:b/>
                <w:bCs/>
                <w:sz w:val="28"/>
                <w:szCs w:val="28"/>
              </w:rPr>
              <w:alias w:val="RequestNumber"/>
              <w:tag w:val="RequestNumber"/>
              <w:id w:val="938253159"/>
              <w:placeholder>
                <w:docPart w:val="DefaultPlaceholder_-1854013440"/>
              </w:placeholder>
            </w:sdtPr>
            <w:sdtEndPr/>
            <w:sdtContent>
              <w:p w:rsidR="00EF7F7B" w:rsidRDefault="005B52BC">
                <w:pPr>
                  <w:tabs>
                    <w:tab w:val="left" w:pos="0"/>
                  </w:tabs>
                  <w:jc w:val="both"/>
                  <w:rPr>
                    <w:sz w:val="28"/>
                    <w:szCs w:val="28"/>
                    <w:lang w:val="en-US"/>
                  </w:rPr>
                </w:pPr>
                <w:r>
                  <w:rPr>
                    <w:b/>
                    <w:bCs/>
                    <w:sz w:val="28"/>
                    <w:szCs w:val="28"/>
                  </w:rPr>
                  <w:t>&lt;</w:t>
                </w:r>
                <w:proofErr w:type="spellStart"/>
                <w:r>
                  <w:rPr>
                    <w:b/>
                    <w:bCs/>
                    <w:sz w:val="28"/>
                    <w:szCs w:val="28"/>
                  </w:rPr>
                  <w:t>НомерЗаявки</w:t>
                </w:r>
                <w:proofErr w:type="spellEnd"/>
                <w:r>
                  <w:rPr>
                    <w:b/>
                    <w:bCs/>
                    <w:sz w:val="28"/>
                    <w:szCs w:val="28"/>
                  </w:rPr>
                  <w:t>&gt;</w:t>
                </w:r>
              </w:p>
            </w:sdtContent>
          </w:sdt>
        </w:tc>
      </w:tr>
      <w:tr w:rsidR="00EF7F7B">
        <w:tc>
          <w:tcPr>
            <w:tcW w:w="4433" w:type="dxa"/>
          </w:tcPr>
          <w:p w:rsidR="00EF7F7B" w:rsidRDefault="005B52BC">
            <w:pPr>
              <w:numPr>
                <w:ilvl w:val="0"/>
                <w:numId w:val="0"/>
              </w:numPr>
              <w:jc w:val="both"/>
            </w:pPr>
            <w:r>
              <w:rPr>
                <w:sz w:val="28"/>
                <w:szCs w:val="28"/>
                <w:lang w:val="en-US"/>
              </w:rPr>
              <w:t xml:space="preserve">(22) </w:t>
            </w:r>
            <w:r>
              <w:rPr>
                <w:sz w:val="28"/>
                <w:szCs w:val="28"/>
                <w:lang w:val="kk-KZ"/>
              </w:rPr>
              <w:t>Ө</w:t>
            </w:r>
            <w:proofErr w:type="spellStart"/>
            <w:r>
              <w:rPr>
                <w:sz w:val="28"/>
              </w:rPr>
              <w:t>тінімді</w:t>
            </w:r>
            <w:proofErr w:type="spellEnd"/>
            <w:r>
              <w:rPr>
                <w:sz w:val="28"/>
              </w:rPr>
              <w:t xml:space="preserve"> беру </w:t>
            </w:r>
            <w:proofErr w:type="spellStart"/>
            <w:r>
              <w:rPr>
                <w:sz w:val="28"/>
              </w:rPr>
              <w:t>күні</w:t>
            </w:r>
            <w:proofErr w:type="spellEnd"/>
            <w:r>
              <w:rPr>
                <w:sz w:val="28"/>
              </w:rPr>
              <w:t>:</w:t>
            </w:r>
            <w:r>
              <w:t xml:space="preserve"> </w:t>
            </w:r>
          </w:p>
        </w:tc>
        <w:tc>
          <w:tcPr>
            <w:tcW w:w="5205" w:type="dxa"/>
          </w:tcPr>
          <w:sdt>
            <w:sdtPr>
              <w:rPr>
                <w:b/>
                <w:bCs/>
                <w:sz w:val="28"/>
                <w:szCs w:val="28"/>
              </w:rPr>
              <w:alias w:val="RequestDate"/>
              <w:tag w:val="RequestDate"/>
              <w:id w:val="810375590"/>
              <w:placeholder>
                <w:docPart w:val="DefaultPlaceholder_-1854013440"/>
              </w:placeholder>
            </w:sdtPr>
            <w:sdtEndPr/>
            <w:sdtContent>
              <w:p w:rsidR="00EF7F7B" w:rsidRDefault="005B52BC">
                <w:pPr>
                  <w:numPr>
                    <w:ilvl w:val="0"/>
                    <w:numId w:val="0"/>
                  </w:numPr>
                  <w:jc w:val="both"/>
                  <w:rPr>
                    <w:sz w:val="28"/>
                    <w:szCs w:val="28"/>
                  </w:rPr>
                </w:pPr>
                <w:r>
                  <w:rPr>
                    <w:b/>
                    <w:bCs/>
                    <w:sz w:val="28"/>
                    <w:szCs w:val="28"/>
                  </w:rPr>
                  <w:t>&lt;</w:t>
                </w:r>
                <w:proofErr w:type="spellStart"/>
                <w:r>
                  <w:rPr>
                    <w:b/>
                    <w:bCs/>
                    <w:sz w:val="28"/>
                    <w:szCs w:val="28"/>
                  </w:rPr>
                  <w:t>ДатаЗаявки</w:t>
                </w:r>
                <w:proofErr w:type="spellEnd"/>
                <w:r>
                  <w:rPr>
                    <w:b/>
                    <w:bCs/>
                    <w:sz w:val="28"/>
                    <w:szCs w:val="28"/>
                  </w:rPr>
                  <w:t>&gt;</w:t>
                </w:r>
              </w:p>
            </w:sdtContent>
          </w:sdt>
        </w:tc>
      </w:tr>
    </w:tbl>
    <w:p w:rsidR="00EF7F7B" w:rsidRDefault="00EF7F7B">
      <w:pPr>
        <w:pStyle w:val="a6"/>
        <w:tabs>
          <w:tab w:val="center" w:pos="-7230"/>
          <w:tab w:val="left" w:pos="369"/>
        </w:tabs>
        <w:spacing w:after="0"/>
        <w:jc w:val="both"/>
        <w:rPr>
          <w:sz w:val="28"/>
          <w:szCs w:val="28"/>
        </w:rPr>
      </w:pPr>
    </w:p>
    <w:p w:rsidR="00EF7F7B" w:rsidRDefault="005B52BC">
      <w:pPr>
        <w:pStyle w:val="a6"/>
        <w:tabs>
          <w:tab w:val="center" w:pos="-7230"/>
          <w:tab w:val="left" w:pos="369"/>
        </w:tabs>
        <w:spacing w:after="0" w:line="100" w:lineRule="atLeast"/>
        <w:jc w:val="both"/>
        <w:rPr>
          <w:color w:val="000000"/>
          <w:sz w:val="28"/>
          <w:shd w:val="clear" w:color="auto" w:fill="FFFFFF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color w:val="000000"/>
          <w:sz w:val="28"/>
        </w:rPr>
        <w:t>Қазақстан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Республикасы</w:t>
      </w:r>
      <w:proofErr w:type="spellEnd"/>
      <w:r>
        <w:rPr>
          <w:color w:val="000000"/>
          <w:sz w:val="28"/>
        </w:rPr>
        <w:t xml:space="preserve"> Патент </w:t>
      </w:r>
      <w:proofErr w:type="spellStart"/>
      <w:r>
        <w:rPr>
          <w:color w:val="000000"/>
          <w:sz w:val="28"/>
        </w:rPr>
        <w:t>Заңының</w:t>
      </w:r>
      <w:proofErr w:type="spellEnd"/>
      <w:r>
        <w:rPr>
          <w:color w:val="000000"/>
          <w:sz w:val="28"/>
        </w:rPr>
        <w:t xml:space="preserve"> 24-бабына </w:t>
      </w:r>
      <w:proofErr w:type="spellStart"/>
      <w:r>
        <w:rPr>
          <w:color w:val="000000"/>
          <w:sz w:val="28"/>
        </w:rPr>
        <w:t>сәйкес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  <w:shd w:val="clear" w:color="auto" w:fill="FFFFFF"/>
        </w:rPr>
        <w:t>өнеркәсіптік</w:t>
      </w:r>
      <w:proofErr w:type="spellEnd"/>
      <w:r>
        <w:rPr>
          <w:color w:val="000000"/>
          <w:sz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hd w:val="clear" w:color="auto" w:fill="FFFFFF"/>
        </w:rPr>
        <w:t>үлгіге</w:t>
      </w:r>
      <w:proofErr w:type="spellEnd"/>
      <w:r>
        <w:rPr>
          <w:color w:val="000000"/>
          <w:sz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hd w:val="clear" w:color="auto" w:fill="FFFFFF"/>
        </w:rPr>
        <w:t>берілгенөтінімге</w:t>
      </w:r>
      <w:proofErr w:type="spellEnd"/>
      <w:r>
        <w:rPr>
          <w:color w:val="000000"/>
          <w:sz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</w:rPr>
        <w:t>жүргізілген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сараптама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нәтижесінде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  <w:shd w:val="clear" w:color="auto" w:fill="FFFFFF"/>
        </w:rPr>
        <w:t>өнеркәсіптік</w:t>
      </w:r>
      <w:proofErr w:type="spellEnd"/>
      <w:r>
        <w:rPr>
          <w:color w:val="000000"/>
          <w:sz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hd w:val="clear" w:color="auto" w:fill="FFFFFF"/>
        </w:rPr>
        <w:t>үлгіге</w:t>
      </w:r>
      <w:proofErr w:type="spellEnd"/>
      <w:r>
        <w:rPr>
          <w:color w:val="000000"/>
          <w:sz w:val="28"/>
          <w:shd w:val="clear" w:color="auto" w:fill="FFFFFF"/>
        </w:rPr>
        <w:t xml:space="preserve"> патент беру </w:t>
      </w:r>
      <w:proofErr w:type="spellStart"/>
      <w:r>
        <w:rPr>
          <w:color w:val="000000"/>
          <w:sz w:val="28"/>
          <w:shd w:val="clear" w:color="auto" w:fill="FFFFFF"/>
        </w:rPr>
        <w:t>туралы</w:t>
      </w:r>
      <w:proofErr w:type="spellEnd"/>
      <w:r>
        <w:rPr>
          <w:color w:val="000000"/>
          <w:sz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hd w:val="clear" w:color="auto" w:fill="FFFFFF"/>
        </w:rPr>
        <w:t>шешім</w:t>
      </w:r>
      <w:proofErr w:type="spellEnd"/>
      <w:r>
        <w:rPr>
          <w:color w:val="000000"/>
          <w:sz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hd w:val="clear" w:color="auto" w:fill="FFFFFF"/>
        </w:rPr>
        <w:t>қабылданды</w:t>
      </w:r>
      <w:proofErr w:type="spellEnd"/>
      <w:r>
        <w:rPr>
          <w:color w:val="000000"/>
          <w:sz w:val="28"/>
          <w:shd w:val="clear" w:color="auto" w:fill="FFFFFF"/>
        </w:rPr>
        <w:t>.</w:t>
      </w:r>
    </w:p>
    <w:p w:rsidR="00EF7F7B" w:rsidRDefault="005B52BC">
      <w:pPr>
        <w:pStyle w:val="a6"/>
        <w:spacing w:after="0"/>
        <w:rPr>
          <w:sz w:val="28"/>
          <w:shd w:val="clear" w:color="auto" w:fill="FFFFFF"/>
        </w:rPr>
      </w:pPr>
      <w:r>
        <w:rPr>
          <w:sz w:val="28"/>
          <w:shd w:val="clear" w:color="auto" w:fill="FFFFFF"/>
        </w:rPr>
        <w:tab/>
      </w:r>
      <w:proofErr w:type="spellStart"/>
      <w:r>
        <w:rPr>
          <w:sz w:val="28"/>
          <w:shd w:val="clear" w:color="auto" w:fill="FFFFFF"/>
        </w:rPr>
        <w:t>Сараптама</w:t>
      </w:r>
      <w:proofErr w:type="spellEnd"/>
      <w:r>
        <w:rPr>
          <w:sz w:val="28"/>
          <w:shd w:val="clear" w:color="auto" w:fill="FFFFFF"/>
        </w:rPr>
        <w:t xml:space="preserve"> </w:t>
      </w:r>
      <w:proofErr w:type="spellStart"/>
      <w:r>
        <w:rPr>
          <w:sz w:val="28"/>
          <w:shd w:val="clear" w:color="auto" w:fill="FFFFFF"/>
        </w:rPr>
        <w:t>нәтижелері</w:t>
      </w:r>
      <w:proofErr w:type="spellEnd"/>
      <w:r>
        <w:rPr>
          <w:sz w:val="28"/>
          <w:shd w:val="clear" w:color="auto" w:fill="FFFFFF"/>
        </w:rPr>
        <w:t xml:space="preserve"> </w:t>
      </w:r>
      <w:proofErr w:type="spellStart"/>
      <w:r>
        <w:rPr>
          <w:sz w:val="28"/>
          <w:shd w:val="clear" w:color="auto" w:fill="FFFFFF"/>
        </w:rPr>
        <w:t>бойынша</w:t>
      </w:r>
      <w:proofErr w:type="spellEnd"/>
      <w:r>
        <w:rPr>
          <w:sz w:val="28"/>
          <w:shd w:val="clear" w:color="auto" w:fill="FFFFFF"/>
        </w:rPr>
        <w:t xml:space="preserve"> </w:t>
      </w:r>
      <w:proofErr w:type="spellStart"/>
      <w:r>
        <w:rPr>
          <w:sz w:val="28"/>
          <w:shd w:val="clear" w:color="auto" w:fill="FFFFFF"/>
        </w:rPr>
        <w:t>қорытынды</w:t>
      </w:r>
      <w:proofErr w:type="spellEnd"/>
      <w:r>
        <w:rPr>
          <w:sz w:val="28"/>
          <w:shd w:val="clear" w:color="auto" w:fill="FFFFFF"/>
        </w:rPr>
        <w:t xml:space="preserve"> </w:t>
      </w:r>
      <w:proofErr w:type="spellStart"/>
      <w:r>
        <w:rPr>
          <w:sz w:val="28"/>
          <w:shd w:val="clear" w:color="auto" w:fill="FFFFFF"/>
        </w:rPr>
        <w:t>қоса</w:t>
      </w:r>
      <w:proofErr w:type="spellEnd"/>
      <w:r>
        <w:rPr>
          <w:sz w:val="28"/>
          <w:shd w:val="clear" w:color="auto" w:fill="FFFFFF"/>
        </w:rPr>
        <w:t xml:space="preserve"> </w:t>
      </w:r>
      <w:proofErr w:type="spellStart"/>
      <w:r>
        <w:rPr>
          <w:sz w:val="28"/>
          <w:shd w:val="clear" w:color="auto" w:fill="FFFFFF"/>
        </w:rPr>
        <w:t>беріледі</w:t>
      </w:r>
      <w:proofErr w:type="spellEnd"/>
      <w:r>
        <w:rPr>
          <w:sz w:val="28"/>
          <w:shd w:val="clear" w:color="auto" w:fill="FFFFFF"/>
        </w:rPr>
        <w:t>.</w:t>
      </w:r>
    </w:p>
    <w:p w:rsidR="00EF7F7B" w:rsidRDefault="00EF7F7B">
      <w:pPr>
        <w:pStyle w:val="a6"/>
        <w:spacing w:after="0"/>
        <w:rPr>
          <w:sz w:val="28"/>
          <w:shd w:val="clear" w:color="auto" w:fill="FFFFFF"/>
        </w:rPr>
      </w:pPr>
    </w:p>
    <w:p w:rsidR="00EF7F7B" w:rsidRDefault="005B52BC">
      <w:pPr>
        <w:pStyle w:val="a6"/>
        <w:spacing w:after="0"/>
        <w:rPr>
          <w:sz w:val="28"/>
        </w:rPr>
      </w:pPr>
      <w:r>
        <w:rPr>
          <w:sz w:val="28"/>
        </w:rPr>
        <w:tab/>
      </w:r>
      <w:proofErr w:type="spellStart"/>
      <w:r>
        <w:rPr>
          <w:sz w:val="28"/>
        </w:rPr>
        <w:t>Қосымша</w:t>
      </w:r>
      <w:proofErr w:type="spellEnd"/>
      <w:r>
        <w:rPr>
          <w:sz w:val="28"/>
        </w:rPr>
        <w:t xml:space="preserve">: 2 </w:t>
      </w:r>
      <w:proofErr w:type="spellStart"/>
      <w:r>
        <w:rPr>
          <w:sz w:val="28"/>
        </w:rPr>
        <w:t>парақта</w:t>
      </w:r>
      <w:proofErr w:type="spellEnd"/>
      <w:r>
        <w:rPr>
          <w:sz w:val="28"/>
        </w:rPr>
        <w:t xml:space="preserve">, 1 </w:t>
      </w:r>
      <w:proofErr w:type="spellStart"/>
      <w:r>
        <w:rPr>
          <w:sz w:val="28"/>
        </w:rPr>
        <w:t>данада</w:t>
      </w:r>
      <w:proofErr w:type="spellEnd"/>
      <w:r>
        <w:rPr>
          <w:sz w:val="28"/>
        </w:rPr>
        <w:t>.</w:t>
      </w:r>
    </w:p>
    <w:p w:rsidR="00EF7F7B" w:rsidRDefault="00EF7F7B">
      <w:pPr>
        <w:pStyle w:val="a6"/>
        <w:tabs>
          <w:tab w:val="center" w:pos="-7230"/>
          <w:tab w:val="left" w:pos="369"/>
        </w:tabs>
        <w:spacing w:after="0" w:line="100" w:lineRule="atLeast"/>
        <w:jc w:val="both"/>
        <w:rPr>
          <w:color w:val="000000"/>
          <w:sz w:val="28"/>
          <w:szCs w:val="28"/>
        </w:rPr>
      </w:pPr>
    </w:p>
    <w:p w:rsidR="00EF7F7B" w:rsidRDefault="005B52BC">
      <w:pPr>
        <w:pStyle w:val="a6"/>
        <w:spacing w:after="0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 </w:t>
      </w:r>
    </w:p>
    <w:p w:rsidR="00EF7F7B" w:rsidRDefault="005B52BC">
      <w:pPr>
        <w:pStyle w:val="a6"/>
        <w:spacing w:after="0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ab/>
        <w:t>Приложение: на _ л. в 1 экз.</w:t>
      </w:r>
    </w:p>
    <w:p w:rsidR="00EF7F7B" w:rsidRDefault="00EF7F7B">
      <w:pPr>
        <w:pStyle w:val="a6"/>
        <w:tabs>
          <w:tab w:val="center" w:pos="-7230"/>
          <w:tab w:val="left" w:pos="369"/>
        </w:tabs>
        <w:spacing w:after="0"/>
        <w:jc w:val="both"/>
        <w:rPr>
          <w:b/>
          <w:sz w:val="28"/>
          <w:szCs w:val="28"/>
        </w:rPr>
      </w:pPr>
    </w:p>
    <w:p w:rsidR="00EF7F7B" w:rsidRDefault="00EF7F7B">
      <w:pPr>
        <w:pStyle w:val="a6"/>
        <w:tabs>
          <w:tab w:val="center" w:pos="-7230"/>
          <w:tab w:val="left" w:pos="369"/>
        </w:tabs>
        <w:spacing w:after="0"/>
        <w:jc w:val="both"/>
        <w:rPr>
          <w:b/>
          <w:sz w:val="28"/>
          <w:szCs w:val="28"/>
        </w:rPr>
      </w:pPr>
    </w:p>
    <w:p w:rsidR="00EF7F7B" w:rsidRDefault="005B52BC">
      <w:pPr>
        <w:pStyle w:val="a6"/>
        <w:spacing w:after="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  <w:shd w:val="clear" w:color="auto" w:fill="FFFFFF"/>
        </w:rPr>
        <w:t>Директордың</w:t>
      </w:r>
      <w:proofErr w:type="spellEnd"/>
      <w:r>
        <w:rPr>
          <w:b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b/>
          <w:sz w:val="28"/>
          <w:szCs w:val="28"/>
          <w:shd w:val="clear" w:color="auto" w:fill="FFFFFF"/>
        </w:rPr>
        <w:t>бірінші</w:t>
      </w:r>
      <w:proofErr w:type="spellEnd"/>
      <w:r>
        <w:rPr>
          <w:b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b/>
          <w:sz w:val="28"/>
          <w:szCs w:val="28"/>
          <w:shd w:val="clear" w:color="auto" w:fill="FFFFFF"/>
        </w:rPr>
        <w:t>орынбасары</w:t>
      </w:r>
      <w:proofErr w:type="spellEnd"/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К. </w:t>
      </w:r>
      <w:proofErr w:type="spellStart"/>
      <w:r>
        <w:rPr>
          <w:b/>
          <w:sz w:val="28"/>
          <w:szCs w:val="28"/>
        </w:rPr>
        <w:t>Батаева</w:t>
      </w:r>
      <w:proofErr w:type="spellEnd"/>
    </w:p>
    <w:p w:rsidR="00EF7F7B" w:rsidRDefault="00EF7F7B">
      <w:pPr>
        <w:pStyle w:val="a6"/>
        <w:spacing w:after="0"/>
        <w:rPr>
          <w:sz w:val="28"/>
          <w:szCs w:val="28"/>
        </w:rPr>
      </w:pPr>
    </w:p>
    <w:p w:rsidR="00EF7F7B" w:rsidRDefault="00EF7F7B">
      <w:pPr>
        <w:pStyle w:val="a6"/>
        <w:spacing w:after="0"/>
        <w:rPr>
          <w:sz w:val="28"/>
          <w:szCs w:val="28"/>
        </w:rPr>
      </w:pPr>
    </w:p>
    <w:p w:rsidR="00EF7F7B" w:rsidRDefault="00EF7F7B">
      <w:pPr>
        <w:pStyle w:val="a6"/>
        <w:tabs>
          <w:tab w:val="left" w:pos="358"/>
        </w:tabs>
        <w:spacing w:after="0"/>
        <w:jc w:val="both"/>
        <w:rPr>
          <w:b/>
          <w:bCs/>
          <w:sz w:val="28"/>
          <w:szCs w:val="28"/>
        </w:rPr>
      </w:pPr>
    </w:p>
    <w:p w:rsidR="00EF7F7B" w:rsidRDefault="00EF7F7B">
      <w:pPr>
        <w:tabs>
          <w:tab w:val="left" w:pos="0"/>
        </w:tabs>
        <w:rPr>
          <w:b/>
          <w:bCs/>
          <w:sz w:val="28"/>
          <w:szCs w:val="28"/>
        </w:rPr>
      </w:pPr>
    </w:p>
    <w:p w:rsidR="00EF7F7B" w:rsidRDefault="00EF7F7B">
      <w:pPr>
        <w:tabs>
          <w:tab w:val="left" w:pos="0"/>
          <w:tab w:val="left" w:pos="7091"/>
        </w:tabs>
        <w:jc w:val="both"/>
        <w:rPr>
          <w:b/>
          <w:bCs/>
          <w:sz w:val="28"/>
          <w:szCs w:val="28"/>
        </w:rPr>
      </w:pPr>
    </w:p>
    <w:p w:rsidR="00EF7F7B" w:rsidRDefault="00EF7F7B">
      <w:pPr>
        <w:tabs>
          <w:tab w:val="left" w:pos="0"/>
          <w:tab w:val="left" w:pos="7091"/>
        </w:tabs>
        <w:jc w:val="both"/>
        <w:rPr>
          <w:b/>
          <w:bCs/>
          <w:sz w:val="28"/>
          <w:szCs w:val="28"/>
        </w:rPr>
      </w:pPr>
    </w:p>
    <w:p w:rsidR="00EF7F7B" w:rsidRDefault="005B52BC">
      <w:pPr>
        <w:tabs>
          <w:tab w:val="left" w:pos="0"/>
          <w:tab w:val="left" w:pos="7091"/>
        </w:tabs>
        <w:jc w:val="both"/>
        <w:rPr>
          <w:sz w:val="28"/>
          <w:szCs w:val="28"/>
        </w:rPr>
      </w:pPr>
      <w:r>
        <w:rPr>
          <w:i/>
          <w:iCs/>
          <w:lang w:val="kk-KZ"/>
        </w:rPr>
        <w:t>Орынд.</w:t>
      </w:r>
      <w:r>
        <w:rPr>
          <w:i/>
          <w:iCs/>
        </w:rPr>
        <w:t xml:space="preserve">: </w:t>
      </w:r>
      <w:sdt>
        <w:sdtPr>
          <w:rPr>
            <w:i/>
            <w:iCs/>
          </w:rPr>
          <w:alias w:val="ExpertName"/>
          <w:tag w:val="ExpertName"/>
          <w:id w:val="-1082370629"/>
          <w:placeholder>
            <w:docPart w:val="DefaultPlaceholder_-1854013440"/>
          </w:placeholder>
        </w:sdtPr>
        <w:sdtEndPr/>
        <w:sdtContent>
          <w:r>
            <w:rPr>
              <w:i/>
              <w:iCs/>
            </w:rPr>
            <w:t>&lt;Пользователь&gt;</w:t>
          </w:r>
        </w:sdtContent>
      </w:sdt>
    </w:p>
    <w:p w:rsidR="00EF7F7B" w:rsidRDefault="00EF7F7B">
      <w:pPr>
        <w:tabs>
          <w:tab w:val="left" w:pos="0"/>
          <w:tab w:val="left" w:pos="7091"/>
        </w:tabs>
        <w:jc w:val="both"/>
        <w:rPr>
          <w:sz w:val="28"/>
          <w:szCs w:val="28"/>
        </w:rPr>
      </w:pPr>
    </w:p>
    <w:p w:rsidR="00EF7F7B" w:rsidRDefault="00EF7F7B">
      <w:pPr>
        <w:tabs>
          <w:tab w:val="left" w:pos="0"/>
          <w:tab w:val="left" w:pos="7091"/>
        </w:tabs>
        <w:jc w:val="both"/>
        <w:rPr>
          <w:sz w:val="28"/>
          <w:szCs w:val="28"/>
        </w:rPr>
      </w:pPr>
    </w:p>
    <w:p w:rsidR="00EF7F7B" w:rsidRDefault="005B52BC">
      <w:pPr>
        <w:tabs>
          <w:tab w:val="left" w:pos="0"/>
          <w:tab w:val="left" w:pos="7091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(98) </w:t>
      </w:r>
      <w:r>
        <w:rPr>
          <w:sz w:val="28"/>
        </w:rPr>
        <w:t xml:space="preserve">Хат </w:t>
      </w:r>
      <w:proofErr w:type="spellStart"/>
      <w:r>
        <w:rPr>
          <w:sz w:val="28"/>
        </w:rPr>
        <w:t>жазысуға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арналған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мекенжай</w:t>
      </w:r>
      <w:proofErr w:type="spellEnd"/>
      <w:r>
        <w:rPr>
          <w:sz w:val="28"/>
          <w:szCs w:val="28"/>
        </w:rPr>
        <w:t>:</w:t>
      </w:r>
    </w:p>
    <w:sdt>
      <w:sdtPr>
        <w:rPr>
          <w:b/>
          <w:bCs/>
          <w:sz w:val="28"/>
          <w:szCs w:val="28"/>
          <w:lang w:val="kk-KZ"/>
        </w:rPr>
        <w:alias w:val="CorrespondenceContact"/>
        <w:tag w:val="CorrespondenceContact"/>
        <w:id w:val="-1232471831"/>
        <w:placeholder>
          <w:docPart w:val="DefaultPlaceholder_-1854013440"/>
        </w:placeholder>
      </w:sdtPr>
      <w:sdtEndPr/>
      <w:sdtContent>
        <w:p w:rsidR="00EF7F7B" w:rsidRDefault="005B52BC">
          <w:pPr>
            <w:numPr>
              <w:ilvl w:val="0"/>
              <w:numId w:val="0"/>
            </w:numPr>
            <w:tabs>
              <w:tab w:val="left" w:pos="6095"/>
            </w:tabs>
            <w:snapToGrid w:val="0"/>
            <w:jc w:val="both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  <w:lang w:val="kk-KZ"/>
            </w:rPr>
            <w:t>&lt;Контакт для переписки&gt;</w:t>
          </w:r>
        </w:p>
      </w:sdtContent>
    </w:sdt>
    <w:sdt>
      <w:sdtPr>
        <w:rPr>
          <w:b/>
          <w:bCs/>
          <w:sz w:val="28"/>
          <w:szCs w:val="28"/>
        </w:rPr>
        <w:alias w:val="CorrespondenceAddress"/>
        <w:tag w:val="CorrespondenceAddress"/>
        <w:id w:val="1909036620"/>
        <w:placeholder>
          <w:docPart w:val="DefaultPlaceholder_-1854013440"/>
        </w:placeholder>
      </w:sdtPr>
      <w:sdtEndPr/>
      <w:sdtContent>
        <w:p w:rsidR="00EF7F7B" w:rsidRDefault="005B52BC">
          <w:pPr>
            <w:numPr>
              <w:ilvl w:val="0"/>
              <w:numId w:val="0"/>
            </w:numPr>
            <w:tabs>
              <w:tab w:val="left" w:pos="6095"/>
            </w:tabs>
            <w:snapToGrid w:val="0"/>
            <w:jc w:val="both"/>
            <w:rPr>
              <w:b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&lt;адрес для переписки&gt;</w:t>
          </w:r>
        </w:p>
      </w:sdtContent>
    </w:sdt>
    <w:p w:rsidR="00EF7F7B" w:rsidRDefault="00EF7F7B">
      <w:pPr>
        <w:pStyle w:val="a6"/>
        <w:spacing w:after="0"/>
        <w:jc w:val="center"/>
        <w:rPr>
          <w:b/>
          <w:sz w:val="28"/>
          <w:szCs w:val="28"/>
        </w:rPr>
      </w:pPr>
    </w:p>
    <w:p w:rsidR="00EF7F7B" w:rsidRDefault="00EF7F7B">
      <w:pPr>
        <w:pStyle w:val="a6"/>
        <w:spacing w:after="0"/>
        <w:jc w:val="center"/>
        <w:rPr>
          <w:b/>
          <w:sz w:val="28"/>
          <w:szCs w:val="28"/>
        </w:rPr>
      </w:pPr>
    </w:p>
    <w:p w:rsidR="00EF7F7B" w:rsidRDefault="005B52BC">
      <w:pPr>
        <w:pStyle w:val="a6"/>
        <w:spacing w:after="0"/>
        <w:jc w:val="center"/>
        <w:rPr>
          <w:sz w:val="28"/>
          <w:szCs w:val="28"/>
          <w:shd w:val="clear" w:color="auto" w:fill="FFFFFF"/>
        </w:rPr>
      </w:pPr>
      <w:proofErr w:type="spellStart"/>
      <w:r>
        <w:rPr>
          <w:sz w:val="28"/>
          <w:szCs w:val="28"/>
          <w:shd w:val="clear" w:color="auto" w:fill="FFFFFF"/>
        </w:rPr>
        <w:t>Өнеркәсіптік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үлгіге</w:t>
      </w:r>
      <w:proofErr w:type="spellEnd"/>
      <w:r>
        <w:rPr>
          <w:sz w:val="28"/>
          <w:szCs w:val="28"/>
          <w:shd w:val="clear" w:color="auto" w:fill="FFFFFF"/>
        </w:rPr>
        <w:t xml:space="preserve"> патент беру </w:t>
      </w:r>
      <w:proofErr w:type="spellStart"/>
      <w:r>
        <w:rPr>
          <w:sz w:val="28"/>
          <w:szCs w:val="28"/>
          <w:shd w:val="clear" w:color="auto" w:fill="FFFFFF"/>
        </w:rPr>
        <w:t>туралы</w:t>
      </w:r>
      <w:proofErr w:type="spellEnd"/>
    </w:p>
    <w:p w:rsidR="00EF7F7B" w:rsidRDefault="005B52BC">
      <w:pPr>
        <w:pStyle w:val="a6"/>
        <w:jc w:val="center"/>
        <w:rPr>
          <w:b/>
          <w:sz w:val="28"/>
        </w:rPr>
      </w:pPr>
      <w:r>
        <w:rPr>
          <w:b/>
          <w:sz w:val="28"/>
        </w:rPr>
        <w:t>ҚОРЫТЫНДЫ</w:t>
      </w:r>
    </w:p>
    <w:p w:rsidR="00EF7F7B" w:rsidRDefault="00EF7F7B">
      <w:pPr>
        <w:pStyle w:val="a6"/>
        <w:spacing w:after="0"/>
        <w:jc w:val="center"/>
        <w:rPr>
          <w:sz w:val="28"/>
          <w:szCs w:val="28"/>
        </w:rPr>
      </w:pPr>
    </w:p>
    <w:p w:rsidR="00EF7F7B" w:rsidRDefault="00EF7F7B">
      <w:pPr>
        <w:tabs>
          <w:tab w:val="left" w:pos="0"/>
        </w:tabs>
        <w:jc w:val="center"/>
        <w:rPr>
          <w:b/>
          <w:sz w:val="28"/>
          <w:szCs w:val="28"/>
        </w:rPr>
      </w:pPr>
    </w:p>
    <w:p w:rsidR="00EF7F7B" w:rsidRDefault="00EF7F7B">
      <w:pPr>
        <w:tabs>
          <w:tab w:val="left" w:pos="0"/>
        </w:tabs>
        <w:jc w:val="center"/>
        <w:rPr>
          <w:sz w:val="28"/>
          <w:szCs w:val="28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807"/>
        <w:gridCol w:w="5836"/>
      </w:tblGrid>
      <w:tr w:rsidR="00EF7F7B">
        <w:tc>
          <w:tcPr>
            <w:tcW w:w="3807" w:type="dxa"/>
          </w:tcPr>
          <w:p w:rsidR="00EF7F7B" w:rsidRDefault="005B52BC">
            <w:pPr>
              <w:tabs>
                <w:tab w:val="left" w:pos="0"/>
              </w:tabs>
            </w:pPr>
            <w:r>
              <w:rPr>
                <w:sz w:val="28"/>
                <w:szCs w:val="28"/>
              </w:rPr>
              <w:t xml:space="preserve">(21) </w:t>
            </w:r>
            <w:proofErr w:type="spellStart"/>
            <w:r>
              <w:rPr>
                <w:sz w:val="28"/>
              </w:rPr>
              <w:t>Өтінім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нөмірі</w:t>
            </w:r>
            <w:proofErr w:type="spellEnd"/>
            <w:r>
              <w:rPr>
                <w:sz w:val="28"/>
              </w:rPr>
              <w:t>/ номер заявки:</w:t>
            </w:r>
            <w:r>
              <w:t xml:space="preserve"> </w:t>
            </w:r>
          </w:p>
        </w:tc>
        <w:tc>
          <w:tcPr>
            <w:tcW w:w="5836" w:type="dxa"/>
          </w:tcPr>
          <w:sdt>
            <w:sdtPr>
              <w:rPr>
                <w:b/>
                <w:bCs/>
                <w:sz w:val="28"/>
                <w:szCs w:val="28"/>
              </w:rPr>
              <w:alias w:val="RequestNumber"/>
              <w:tag w:val="RequestNumber"/>
              <w:id w:val="-30800953"/>
              <w:placeholder>
                <w:docPart w:val="DefaultPlaceholder_-1854013440"/>
              </w:placeholder>
            </w:sdtPr>
            <w:sdtEndPr/>
            <w:sdtContent>
              <w:p w:rsidR="00EF7F7B" w:rsidRDefault="005B52BC">
                <w:pPr>
                  <w:tabs>
                    <w:tab w:val="left" w:pos="0"/>
                  </w:tabs>
                  <w:rPr>
                    <w:sz w:val="28"/>
                    <w:szCs w:val="28"/>
                  </w:rPr>
                </w:pPr>
                <w:r>
                  <w:rPr>
                    <w:b/>
                    <w:bCs/>
                    <w:sz w:val="28"/>
                    <w:szCs w:val="28"/>
                  </w:rPr>
                  <w:t>&lt;</w:t>
                </w:r>
                <w:proofErr w:type="spellStart"/>
                <w:r>
                  <w:rPr>
                    <w:b/>
                    <w:bCs/>
                    <w:sz w:val="28"/>
                    <w:szCs w:val="28"/>
                  </w:rPr>
                  <w:t>НомерЗаявки</w:t>
                </w:r>
                <w:proofErr w:type="spellEnd"/>
                <w:r>
                  <w:rPr>
                    <w:b/>
                    <w:bCs/>
                    <w:sz w:val="28"/>
                    <w:szCs w:val="28"/>
                  </w:rPr>
                  <w:t>&gt;</w:t>
                </w:r>
              </w:p>
            </w:sdtContent>
          </w:sdt>
        </w:tc>
      </w:tr>
      <w:tr w:rsidR="00EF7F7B">
        <w:tc>
          <w:tcPr>
            <w:tcW w:w="3807" w:type="dxa"/>
          </w:tcPr>
          <w:p w:rsidR="00EF7F7B" w:rsidRPr="00F47436" w:rsidRDefault="005B52BC">
            <w:pPr>
              <w:tabs>
                <w:tab w:val="left" w:pos="49"/>
              </w:tabs>
              <w:ind w:left="49" w:right="49"/>
            </w:pPr>
            <w:r>
              <w:rPr>
                <w:sz w:val="28"/>
                <w:szCs w:val="28"/>
              </w:rPr>
              <w:t>(22)</w:t>
            </w:r>
            <w:r w:rsidRPr="00F47436">
              <w:rPr>
                <w:sz w:val="28"/>
                <w:szCs w:val="28"/>
              </w:rPr>
              <w:t xml:space="preserve"> </w:t>
            </w:r>
            <w:r w:rsidRPr="00F47436">
              <w:rPr>
                <w:sz w:val="28"/>
              </w:rPr>
              <w:t>Өтінім берілген мерзім/ Дата подачи заявки:</w:t>
            </w:r>
            <w:r w:rsidRPr="00F47436">
              <w:t xml:space="preserve"> </w:t>
            </w:r>
          </w:p>
        </w:tc>
        <w:tc>
          <w:tcPr>
            <w:tcW w:w="5836" w:type="dxa"/>
          </w:tcPr>
          <w:sdt>
            <w:sdtPr>
              <w:rPr>
                <w:b/>
                <w:bCs/>
                <w:sz w:val="28"/>
                <w:szCs w:val="28"/>
              </w:rPr>
              <w:alias w:val="RequestDate"/>
              <w:tag w:val="RequestDate"/>
              <w:id w:val="-1881076010"/>
              <w:placeholder>
                <w:docPart w:val="DefaultPlaceholder_-1854013440"/>
              </w:placeholder>
            </w:sdtPr>
            <w:sdtEndPr/>
            <w:sdtContent>
              <w:p w:rsidR="00EF7F7B" w:rsidRDefault="005B52BC">
                <w:pPr>
                  <w:tabs>
                    <w:tab w:val="left" w:pos="0"/>
                  </w:tabs>
                  <w:rPr>
                    <w:sz w:val="28"/>
                    <w:szCs w:val="28"/>
                  </w:rPr>
                </w:pPr>
                <w:r>
                  <w:rPr>
                    <w:b/>
                    <w:bCs/>
                    <w:sz w:val="28"/>
                    <w:szCs w:val="28"/>
                  </w:rPr>
                  <w:t>&lt;</w:t>
                </w:r>
                <w:proofErr w:type="spellStart"/>
                <w:r>
                  <w:rPr>
                    <w:b/>
                    <w:bCs/>
                    <w:sz w:val="28"/>
                    <w:szCs w:val="28"/>
                  </w:rPr>
                  <w:t>ДатаЗаявки</w:t>
                </w:r>
                <w:proofErr w:type="spellEnd"/>
                <w:r>
                  <w:rPr>
                    <w:b/>
                    <w:bCs/>
                    <w:sz w:val="28"/>
                    <w:szCs w:val="28"/>
                  </w:rPr>
                  <w:t>&gt;</w:t>
                </w:r>
              </w:p>
            </w:sdtContent>
          </w:sdt>
        </w:tc>
      </w:tr>
      <w:tr w:rsidR="00EF7F7B">
        <w:tc>
          <w:tcPr>
            <w:tcW w:w="3807" w:type="dxa"/>
          </w:tcPr>
          <w:p w:rsidR="00EF7F7B" w:rsidRDefault="005B52BC">
            <w:pPr>
              <w:tabs>
                <w:tab w:val="left" w:pos="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(51) </w:t>
            </w:r>
            <w:r>
              <w:rPr>
                <w:sz w:val="28"/>
                <w:szCs w:val="28"/>
                <w:lang w:val="kk-KZ"/>
              </w:rPr>
              <w:t>ӨҮХС/</w:t>
            </w:r>
            <w:r>
              <w:rPr>
                <w:sz w:val="28"/>
                <w:szCs w:val="28"/>
              </w:rPr>
              <w:t>МКПО:</w:t>
            </w:r>
          </w:p>
        </w:tc>
        <w:tc>
          <w:tcPr>
            <w:tcW w:w="5836" w:type="dxa"/>
          </w:tcPr>
          <w:sdt>
            <w:sdtPr>
              <w:rPr>
                <w:b/>
                <w:bCs/>
                <w:sz w:val="28"/>
                <w:szCs w:val="28"/>
              </w:rPr>
              <w:alias w:val="Mkpo51"/>
              <w:tag w:val="Mkpo51"/>
              <w:id w:val="-1137725549"/>
              <w:placeholder>
                <w:docPart w:val="DefaultPlaceholder_-1854013440"/>
              </w:placeholder>
            </w:sdtPr>
            <w:sdtEndPr/>
            <w:sdtContent>
              <w:p w:rsidR="00EF7F7B" w:rsidRDefault="005B52BC">
                <w:pPr>
                  <w:tabs>
                    <w:tab w:val="left" w:pos="0"/>
                  </w:tabs>
                  <w:rPr>
                    <w:sz w:val="28"/>
                    <w:szCs w:val="28"/>
                  </w:rPr>
                </w:pPr>
                <w:r>
                  <w:rPr>
                    <w:b/>
                    <w:bCs/>
                    <w:sz w:val="28"/>
                    <w:szCs w:val="28"/>
                  </w:rPr>
                  <w:t>&lt;51_PO&gt;</w:t>
                </w:r>
              </w:p>
            </w:sdtContent>
          </w:sdt>
        </w:tc>
      </w:tr>
      <w:tr w:rsidR="00EF7F7B">
        <w:tc>
          <w:tcPr>
            <w:tcW w:w="3807" w:type="dxa"/>
          </w:tcPr>
          <w:p w:rsidR="00EF7F7B" w:rsidRDefault="005B52BC">
            <w:pPr>
              <w:tabs>
                <w:tab w:val="left" w:pos="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(54) </w:t>
            </w:r>
            <w:r>
              <w:rPr>
                <w:sz w:val="28"/>
                <w:szCs w:val="28"/>
                <w:lang w:val="kk-KZ"/>
              </w:rPr>
              <w:t>Өнеркәсіптік үлгінің атауы/наименование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пром</w:t>
            </w:r>
            <w:proofErr w:type="spellEnd"/>
            <w:r>
              <w:rPr>
                <w:sz w:val="28"/>
                <w:szCs w:val="28"/>
                <w:lang w:val="kk-KZ"/>
              </w:rPr>
              <w:t>.</w:t>
            </w:r>
            <w:r>
              <w:rPr>
                <w:sz w:val="28"/>
                <w:szCs w:val="28"/>
              </w:rPr>
              <w:t xml:space="preserve"> образца:</w:t>
            </w:r>
          </w:p>
        </w:tc>
        <w:tc>
          <w:tcPr>
            <w:tcW w:w="5836" w:type="dxa"/>
          </w:tcPr>
          <w:sdt>
            <w:sdtPr>
              <w:rPr>
                <w:b/>
                <w:bCs/>
                <w:sz w:val="28"/>
                <w:szCs w:val="28"/>
              </w:rPr>
              <w:alias w:val="RequestNameRu"/>
              <w:tag w:val="RequestNameRu"/>
              <w:id w:val="-1683044430"/>
              <w:placeholder>
                <w:docPart w:val="DefaultPlaceholder_-1854013440"/>
              </w:placeholder>
            </w:sdtPr>
            <w:sdtEndPr/>
            <w:sdtContent>
              <w:p w:rsidR="00EF7F7B" w:rsidRDefault="005B52BC">
                <w:pPr>
                  <w:tabs>
                    <w:tab w:val="left" w:pos="0"/>
                  </w:tabs>
                  <w:rPr>
                    <w:b/>
                    <w:bCs/>
                    <w:sz w:val="28"/>
                    <w:szCs w:val="28"/>
                  </w:rPr>
                </w:pPr>
                <w:r>
                  <w:rPr>
                    <w:b/>
                    <w:bCs/>
                    <w:sz w:val="28"/>
                    <w:szCs w:val="28"/>
                  </w:rPr>
                  <w:t>&lt;</w:t>
                </w:r>
                <w:proofErr w:type="spellStart"/>
                <w:r>
                  <w:rPr>
                    <w:b/>
                    <w:bCs/>
                    <w:sz w:val="28"/>
                    <w:szCs w:val="28"/>
                  </w:rPr>
                  <w:t>НаименованиеRU</w:t>
                </w:r>
                <w:proofErr w:type="spellEnd"/>
                <w:r>
                  <w:rPr>
                    <w:b/>
                    <w:bCs/>
                    <w:sz w:val="28"/>
                    <w:szCs w:val="28"/>
                  </w:rPr>
                  <w:t>&gt;</w:t>
                </w:r>
              </w:p>
            </w:sdtContent>
          </w:sdt>
          <w:sdt>
            <w:sdtPr>
              <w:rPr>
                <w:b/>
                <w:bCs/>
                <w:sz w:val="28"/>
                <w:szCs w:val="28"/>
              </w:rPr>
              <w:alias w:val="RequestNameKz"/>
              <w:tag w:val="RequestNameKz"/>
              <w:id w:val="-1304696735"/>
              <w:placeholder>
                <w:docPart w:val="DefaultPlaceholder_-1854013440"/>
              </w:placeholder>
            </w:sdtPr>
            <w:sdtEndPr/>
            <w:sdtContent>
              <w:p w:rsidR="00EF7F7B" w:rsidRDefault="005B52BC">
                <w:pPr>
                  <w:tabs>
                    <w:tab w:val="left" w:pos="0"/>
                  </w:tabs>
                  <w:rPr>
                    <w:sz w:val="28"/>
                    <w:szCs w:val="28"/>
                  </w:rPr>
                </w:pPr>
                <w:r>
                  <w:rPr>
                    <w:b/>
                    <w:bCs/>
                    <w:sz w:val="28"/>
                    <w:szCs w:val="28"/>
                  </w:rPr>
                  <w:t>&lt;</w:t>
                </w:r>
                <w:proofErr w:type="spellStart"/>
                <w:r>
                  <w:rPr>
                    <w:b/>
                    <w:bCs/>
                    <w:sz w:val="28"/>
                    <w:szCs w:val="28"/>
                  </w:rPr>
                  <w:t>НаименованиеKZ</w:t>
                </w:r>
                <w:proofErr w:type="spellEnd"/>
                <w:r>
                  <w:rPr>
                    <w:b/>
                    <w:bCs/>
                    <w:sz w:val="28"/>
                    <w:szCs w:val="28"/>
                  </w:rPr>
                  <w:t>&gt;</w:t>
                </w:r>
              </w:p>
            </w:sdtContent>
          </w:sdt>
        </w:tc>
      </w:tr>
      <w:tr w:rsidR="00EF7F7B">
        <w:tc>
          <w:tcPr>
            <w:tcW w:w="3807" w:type="dxa"/>
          </w:tcPr>
          <w:p w:rsidR="00EF7F7B" w:rsidRDefault="005B52BC">
            <w:pPr>
              <w:tabs>
                <w:tab w:val="left" w:pos="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(71) </w:t>
            </w:r>
            <w:r>
              <w:rPr>
                <w:sz w:val="28"/>
                <w:szCs w:val="28"/>
                <w:lang w:val="kk-KZ"/>
              </w:rPr>
              <w:t>Өтінім беруші/Заявитель</w:t>
            </w:r>
            <w:r>
              <w:rPr>
                <w:sz w:val="28"/>
                <w:szCs w:val="28"/>
              </w:rPr>
              <w:t>:</w:t>
            </w:r>
          </w:p>
        </w:tc>
        <w:tc>
          <w:tcPr>
            <w:tcW w:w="5836" w:type="dxa"/>
          </w:tcPr>
          <w:sdt>
            <w:sdtPr>
              <w:rPr>
                <w:b/>
                <w:bCs/>
                <w:sz w:val="28"/>
                <w:szCs w:val="28"/>
              </w:rPr>
              <w:alias w:val="Declarants"/>
              <w:tag w:val="Declarants"/>
              <w:id w:val="867261678"/>
              <w:placeholder>
                <w:docPart w:val="DefaultPlaceholder_-1854013440"/>
              </w:placeholder>
            </w:sdtPr>
            <w:sdtEndPr/>
            <w:sdtContent>
              <w:p w:rsidR="00EF7F7B" w:rsidRDefault="005B52BC">
                <w:pPr>
                  <w:tabs>
                    <w:tab w:val="left" w:pos="0"/>
                  </w:tabs>
                  <w:rPr>
                    <w:sz w:val="28"/>
                    <w:szCs w:val="28"/>
                  </w:rPr>
                </w:pPr>
                <w:r>
                  <w:rPr>
                    <w:b/>
                    <w:bCs/>
                    <w:sz w:val="28"/>
                    <w:szCs w:val="28"/>
                  </w:rPr>
                  <w:t>&lt;Заявители&gt;</w:t>
                </w:r>
              </w:p>
            </w:sdtContent>
          </w:sdt>
        </w:tc>
      </w:tr>
      <w:tr w:rsidR="00EF7F7B">
        <w:tc>
          <w:tcPr>
            <w:tcW w:w="3807" w:type="dxa"/>
          </w:tcPr>
          <w:p w:rsidR="00EF7F7B" w:rsidRDefault="005B52BC">
            <w:pPr>
              <w:tabs>
                <w:tab w:val="left" w:pos="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(72) Автор(</w:t>
            </w:r>
            <w:proofErr w:type="spellStart"/>
            <w:r>
              <w:rPr>
                <w:sz w:val="28"/>
                <w:szCs w:val="28"/>
              </w:rPr>
              <w:t>лар</w:t>
            </w:r>
            <w:proofErr w:type="spellEnd"/>
            <w:r>
              <w:rPr>
                <w:sz w:val="28"/>
                <w:szCs w:val="28"/>
              </w:rPr>
              <w:t>)/Авторы (ы):</w:t>
            </w:r>
          </w:p>
        </w:tc>
        <w:tc>
          <w:tcPr>
            <w:tcW w:w="5836" w:type="dxa"/>
          </w:tcPr>
          <w:sdt>
            <w:sdtPr>
              <w:rPr>
                <w:b/>
                <w:bCs/>
                <w:color w:val="000000"/>
                <w:sz w:val="24"/>
                <w:szCs w:val="24"/>
                <w:lang w:val="en-US"/>
              </w:rPr>
              <w:alias w:val="PatentAuthorsKz"/>
              <w:tag w:val="PatentAuthorsKz"/>
              <w:id w:val="1528598740"/>
              <w:placeholder>
                <w:docPart w:val="DefaultPlaceholder_-1854013440"/>
              </w:placeholder>
            </w:sdtPr>
            <w:sdtEndPr/>
            <w:sdtContent>
              <w:p w:rsidR="00EF7F7B" w:rsidRDefault="005B52BC">
                <w:pPr>
                  <w:tabs>
                    <w:tab w:val="left" w:pos="0"/>
                  </w:tabs>
                  <w:rPr>
                    <w:b/>
                    <w:bCs/>
                    <w:color w:val="000000"/>
                    <w:sz w:val="24"/>
                    <w:szCs w:val="24"/>
                    <w:lang w:val="en-US"/>
                  </w:rPr>
                </w:pPr>
                <w:r>
                  <w:rPr>
                    <w:b/>
                    <w:bCs/>
                    <w:color w:val="000000"/>
                    <w:sz w:val="24"/>
                    <w:szCs w:val="24"/>
                    <w:lang w:val="en-US"/>
                  </w:rPr>
                  <w:t>&lt;</w:t>
                </w:r>
                <w:proofErr w:type="spellStart"/>
                <w:r>
                  <w:rPr>
                    <w:b/>
                    <w:bCs/>
                    <w:color w:val="000000"/>
                    <w:sz w:val="24"/>
                    <w:szCs w:val="24"/>
                    <w:lang w:val="en-US"/>
                  </w:rPr>
                  <w:t>АвторыВСтрочкуKZ</w:t>
                </w:r>
                <w:proofErr w:type="spellEnd"/>
                <w:r>
                  <w:rPr>
                    <w:b/>
                    <w:bCs/>
                    <w:color w:val="000000"/>
                    <w:sz w:val="24"/>
                    <w:szCs w:val="24"/>
                    <w:lang w:val="en-US"/>
                  </w:rPr>
                  <w:t>&gt;</w:t>
                </w:r>
              </w:p>
            </w:sdtContent>
          </w:sdt>
          <w:sdt>
            <w:sdtPr>
              <w:rPr>
                <w:b/>
                <w:bCs/>
                <w:color w:val="000000"/>
                <w:sz w:val="24"/>
                <w:szCs w:val="24"/>
                <w:lang w:val="en-US"/>
              </w:rPr>
              <w:alias w:val="PatentAuthors"/>
              <w:tag w:val="PatentAuthors"/>
              <w:id w:val="-142433987"/>
              <w:placeholder>
                <w:docPart w:val="DefaultPlaceholder_-1854013440"/>
              </w:placeholder>
            </w:sdtPr>
            <w:sdtEndPr/>
            <w:sdtContent>
              <w:p w:rsidR="00EF7F7B" w:rsidRDefault="005B52BC">
                <w:pPr>
                  <w:tabs>
                    <w:tab w:val="left" w:pos="0"/>
                  </w:tabs>
                  <w:rPr>
                    <w:b/>
                    <w:bCs/>
                    <w:color w:val="000000"/>
                    <w:sz w:val="24"/>
                    <w:szCs w:val="24"/>
                    <w:lang w:val="en-US"/>
                  </w:rPr>
                </w:pPr>
                <w:r>
                  <w:rPr>
                    <w:b/>
                    <w:bCs/>
                    <w:color w:val="000000"/>
                    <w:sz w:val="24"/>
                    <w:szCs w:val="24"/>
                    <w:lang w:val="en-US"/>
                  </w:rPr>
                  <w:t>&lt;</w:t>
                </w:r>
                <w:proofErr w:type="spellStart"/>
                <w:r>
                  <w:rPr>
                    <w:b/>
                    <w:bCs/>
                    <w:color w:val="000000"/>
                    <w:sz w:val="24"/>
                    <w:szCs w:val="24"/>
                    <w:lang w:val="en-US"/>
                  </w:rPr>
                  <w:t>АвторыВСтрочкуRU</w:t>
                </w:r>
                <w:proofErr w:type="spellEnd"/>
                <w:r>
                  <w:rPr>
                    <w:b/>
                    <w:bCs/>
                    <w:color w:val="000000"/>
                    <w:sz w:val="24"/>
                    <w:szCs w:val="24"/>
                    <w:lang w:val="en-US"/>
                  </w:rPr>
                  <w:t>&gt;</w:t>
                </w:r>
              </w:p>
            </w:sdtContent>
          </w:sdt>
          <w:sdt>
            <w:sdtPr>
              <w:rPr>
                <w:b/>
                <w:bCs/>
                <w:color w:val="000000"/>
                <w:sz w:val="24"/>
                <w:szCs w:val="24"/>
                <w:lang w:val="en-US"/>
              </w:rPr>
              <w:alias w:val="PatentAuthorsEn"/>
              <w:tag w:val="PatentAuthorsEn"/>
              <w:id w:val="138161119"/>
              <w:placeholder>
                <w:docPart w:val="DefaultPlaceholder_-1854013440"/>
              </w:placeholder>
            </w:sdtPr>
            <w:sdtEndPr/>
            <w:sdtContent>
              <w:p w:rsidR="00EF7F7B" w:rsidRDefault="005B52BC">
                <w:pPr>
                  <w:tabs>
                    <w:tab w:val="left" w:pos="0"/>
                  </w:tabs>
                  <w:rPr>
                    <w:sz w:val="28"/>
                    <w:szCs w:val="28"/>
                  </w:rPr>
                </w:pPr>
                <w:r>
                  <w:rPr>
                    <w:b/>
                    <w:bCs/>
                    <w:color w:val="000000"/>
                    <w:sz w:val="24"/>
                    <w:szCs w:val="24"/>
                    <w:lang w:val="en-US"/>
                  </w:rPr>
                  <w:t>&lt;</w:t>
                </w:r>
                <w:proofErr w:type="spellStart"/>
                <w:r>
                  <w:rPr>
                    <w:b/>
                    <w:bCs/>
                    <w:color w:val="000000"/>
                    <w:sz w:val="24"/>
                    <w:szCs w:val="24"/>
                    <w:lang w:val="en-US"/>
                  </w:rPr>
                  <w:t>АвторыВСтрочкуEN</w:t>
                </w:r>
                <w:proofErr w:type="spellEnd"/>
                <w:r>
                  <w:rPr>
                    <w:b/>
                    <w:bCs/>
                    <w:color w:val="000000"/>
                    <w:sz w:val="24"/>
                    <w:szCs w:val="24"/>
                    <w:lang w:val="en-US"/>
                  </w:rPr>
                  <w:t>&gt;</w:t>
                </w:r>
              </w:p>
            </w:sdtContent>
          </w:sdt>
        </w:tc>
      </w:tr>
    </w:tbl>
    <w:p w:rsidR="00EF7F7B" w:rsidRDefault="00EF7F7B">
      <w:pPr>
        <w:pStyle w:val="a6"/>
        <w:tabs>
          <w:tab w:val="center" w:pos="-7230"/>
          <w:tab w:val="left" w:pos="369"/>
        </w:tabs>
        <w:spacing w:after="0"/>
        <w:jc w:val="both"/>
        <w:rPr>
          <w:sz w:val="28"/>
          <w:szCs w:val="28"/>
        </w:rPr>
      </w:pPr>
    </w:p>
    <w:p w:rsidR="00EF7F7B" w:rsidRDefault="00EF7F7B">
      <w:pPr>
        <w:pStyle w:val="a6"/>
        <w:tabs>
          <w:tab w:val="center" w:pos="-7230"/>
          <w:tab w:val="left" w:pos="369"/>
        </w:tabs>
        <w:spacing w:after="0"/>
        <w:jc w:val="both"/>
        <w:rPr>
          <w:sz w:val="28"/>
          <w:szCs w:val="28"/>
        </w:rPr>
      </w:pPr>
    </w:p>
    <w:p w:rsidR="00EF7F7B" w:rsidRDefault="005B52BC">
      <w:pPr>
        <w:pStyle w:val="a6"/>
        <w:tabs>
          <w:tab w:val="center" w:pos="-7230"/>
          <w:tab w:val="left" w:pos="369"/>
        </w:tabs>
        <w:spacing w:after="0" w:line="100" w:lineRule="atLeast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sdt>
        <w:sdtPr>
          <w:rPr>
            <w:color w:val="000000"/>
            <w:sz w:val="28"/>
            <w:szCs w:val="28"/>
          </w:rPr>
          <w:alias w:val="DocumentDescription"/>
          <w:tag w:val="DocumentDescription"/>
          <w:id w:val="2074542222"/>
          <w:placeholder>
            <w:docPart w:val="DefaultPlaceholder_1081868574"/>
          </w:placeholder>
          <w:text/>
        </w:sdtPr>
        <w:sdtContent>
          <w:r w:rsidR="0009537C">
            <w:rPr>
              <w:color w:val="000000"/>
              <w:sz w:val="28"/>
              <w:szCs w:val="28"/>
            </w:rPr>
            <w:t>Примечание</w:t>
          </w:r>
        </w:sdtContent>
      </w:sdt>
    </w:p>
    <w:p w:rsidR="00EF7F7B" w:rsidRDefault="00EF7F7B">
      <w:pPr>
        <w:pStyle w:val="a6"/>
        <w:spacing w:after="0"/>
      </w:pPr>
    </w:p>
    <w:p w:rsidR="00EF7F7B" w:rsidRDefault="00EF7F7B">
      <w:pPr>
        <w:pStyle w:val="a6"/>
        <w:spacing w:after="0"/>
      </w:pPr>
    </w:p>
    <w:p w:rsidR="00EF7F7B" w:rsidRDefault="005B52BC">
      <w:pPr>
        <w:pStyle w:val="a6"/>
        <w:spacing w:after="0" w:line="360" w:lineRule="auto"/>
        <w:rPr>
          <w:color w:val="000000"/>
          <w:sz w:val="28"/>
        </w:rPr>
      </w:pPr>
      <w:r>
        <w:rPr>
          <w:color w:val="000000"/>
          <w:sz w:val="28"/>
        </w:rPr>
        <w:tab/>
        <w:t xml:space="preserve">(55) </w:t>
      </w:r>
      <w:proofErr w:type="spellStart"/>
      <w:r>
        <w:rPr>
          <w:color w:val="000000"/>
          <w:sz w:val="28"/>
        </w:rPr>
        <w:t>Өнеркәсіптік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үлгіні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жаңғырту</w:t>
      </w:r>
      <w:proofErr w:type="spellEnd"/>
      <w:r>
        <w:rPr>
          <w:color w:val="000000"/>
          <w:sz w:val="28"/>
        </w:rPr>
        <w:t>:</w:t>
      </w:r>
    </w:p>
    <w:p w:rsidR="00EF7F7B" w:rsidRDefault="005B52BC">
      <w:pPr>
        <w:pStyle w:val="a6"/>
        <w:tabs>
          <w:tab w:val="center" w:pos="-7230"/>
          <w:tab w:val="left" w:pos="369"/>
        </w:tabs>
        <w:spacing w:after="0" w:line="360" w:lineRule="auto"/>
        <w:jc w:val="both"/>
        <w:rPr>
          <w:sz w:val="28"/>
          <w:szCs w:val="28"/>
        </w:rPr>
      </w:pPr>
      <w:r>
        <w:rPr>
          <w:color w:val="000000"/>
          <w:sz w:val="24"/>
          <w:szCs w:val="24"/>
        </w:rPr>
        <w:t xml:space="preserve"> </w:t>
      </w:r>
      <w:sdt>
        <w:sdtPr>
          <w:rPr>
            <w:color w:val="000000"/>
            <w:sz w:val="24"/>
            <w:szCs w:val="24"/>
          </w:rPr>
          <w:alias w:val="Image"/>
          <w:tag w:val="Image"/>
          <w:id w:val="-1651901912"/>
          <w:showingPlcHdr/>
          <w:picture/>
        </w:sdtPr>
        <w:sdtEndPr/>
        <w:sdtContent>
          <w:r w:rsidR="00D4493A">
            <w:rPr>
              <w:noProof/>
              <w:color w:val="000000"/>
              <w:sz w:val="24"/>
              <w:szCs w:val="24"/>
              <w:lang w:eastAsia="ru-RU"/>
            </w:rPr>
            <w:drawing>
              <wp:inline distT="0" distB="0" distL="0" distR="0">
                <wp:extent cx="1905000" cy="1905000"/>
                <wp:effectExtent l="0" t="0" r="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bookmarkStart w:id="0" w:name="_GoBack"/>
      <w:bookmarkEnd w:id="0"/>
    </w:p>
    <w:p w:rsidR="00EF7F7B" w:rsidRDefault="00EF7F7B">
      <w:pPr>
        <w:pStyle w:val="a6"/>
        <w:spacing w:after="0" w:line="100" w:lineRule="atLeast"/>
        <w:rPr>
          <w:sz w:val="28"/>
          <w:szCs w:val="28"/>
        </w:rPr>
      </w:pPr>
    </w:p>
    <w:p w:rsidR="00EF7F7B" w:rsidRDefault="005B52BC">
      <w:pPr>
        <w:pStyle w:val="a6"/>
        <w:spacing w:after="0" w:line="100" w:lineRule="atLeast"/>
        <w:rPr>
          <w:sz w:val="28"/>
        </w:rPr>
      </w:pPr>
      <w:r>
        <w:rPr>
          <w:sz w:val="28"/>
          <w:szCs w:val="28"/>
        </w:rPr>
        <w:tab/>
      </w:r>
      <w:r>
        <w:rPr>
          <w:sz w:val="28"/>
        </w:rPr>
        <w:t xml:space="preserve">(56) Прототип </w:t>
      </w:r>
      <w:proofErr w:type="spellStart"/>
      <w:r>
        <w:rPr>
          <w:sz w:val="28"/>
        </w:rPr>
        <w:t>құжаттар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тізбесі</w:t>
      </w:r>
      <w:proofErr w:type="spellEnd"/>
      <w:r>
        <w:rPr>
          <w:sz w:val="28"/>
        </w:rPr>
        <w:t>:</w:t>
      </w:r>
    </w:p>
    <w:p w:rsidR="00EF7F7B" w:rsidRDefault="005B52BC">
      <w:pPr>
        <w:pStyle w:val="a6"/>
        <w:spacing w:after="0"/>
        <w:rPr>
          <w:sz w:val="28"/>
        </w:rPr>
      </w:pPr>
      <w:r>
        <w:rPr>
          <w:sz w:val="28"/>
        </w:rPr>
        <w:tab/>
      </w:r>
      <w:proofErr w:type="spellStart"/>
      <w:r>
        <w:rPr>
          <w:sz w:val="28"/>
        </w:rPr>
        <w:t>Сараптама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мәлімделген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  <w:shd w:val="clear" w:color="auto" w:fill="FFFFFF"/>
        </w:rPr>
        <w:t>өнеркәсіптік</w:t>
      </w:r>
      <w:proofErr w:type="spellEnd"/>
      <w:r>
        <w:rPr>
          <w:sz w:val="28"/>
          <w:shd w:val="clear" w:color="auto" w:fill="FFFFFF"/>
        </w:rPr>
        <w:t xml:space="preserve"> </w:t>
      </w:r>
      <w:proofErr w:type="spellStart"/>
      <w:r>
        <w:rPr>
          <w:sz w:val="28"/>
          <w:shd w:val="clear" w:color="auto" w:fill="FFFFFF"/>
        </w:rPr>
        <w:t>үлгігеүйлес</w:t>
      </w:r>
      <w:proofErr w:type="spellEnd"/>
      <w:r>
        <w:rPr>
          <w:sz w:val="28"/>
          <w:shd w:val="clear" w:color="auto" w:fill="FFFFFF"/>
        </w:rPr>
        <w:t xml:space="preserve"> </w:t>
      </w:r>
      <w:proofErr w:type="spellStart"/>
      <w:r>
        <w:rPr>
          <w:sz w:val="28"/>
          <w:shd w:val="clear" w:color="auto" w:fill="FFFFFF"/>
        </w:rPr>
        <w:t>нұсқаны</w:t>
      </w:r>
      <w:proofErr w:type="spellEnd"/>
      <w:r>
        <w:rPr>
          <w:sz w:val="28"/>
          <w:shd w:val="clear" w:color="auto" w:fill="FFFFFF"/>
        </w:rPr>
        <w:t xml:space="preserve"> </w:t>
      </w:r>
      <w:proofErr w:type="spellStart"/>
      <w:r>
        <w:rPr>
          <w:sz w:val="28"/>
          <w:shd w:val="clear" w:color="auto" w:fill="FFFFFF"/>
        </w:rPr>
        <w:t>анықтаған</w:t>
      </w:r>
      <w:proofErr w:type="spellEnd"/>
      <w:r>
        <w:rPr>
          <w:sz w:val="28"/>
          <w:shd w:val="clear" w:color="auto" w:fill="FFFFFF"/>
        </w:rPr>
        <w:t xml:space="preserve"> </w:t>
      </w:r>
      <w:proofErr w:type="spellStart"/>
      <w:r>
        <w:rPr>
          <w:sz w:val="28"/>
          <w:shd w:val="clear" w:color="auto" w:fill="FFFFFF"/>
        </w:rPr>
        <w:t>жоқ</w:t>
      </w:r>
      <w:proofErr w:type="spellEnd"/>
      <w:r>
        <w:rPr>
          <w:sz w:val="28"/>
        </w:rPr>
        <w:t>.</w:t>
      </w:r>
    </w:p>
    <w:p w:rsidR="00EF7F7B" w:rsidRDefault="00EF7F7B">
      <w:pPr>
        <w:pStyle w:val="a6"/>
        <w:spacing w:after="0" w:line="100" w:lineRule="atLeast"/>
        <w:rPr>
          <w:sz w:val="28"/>
          <w:szCs w:val="28"/>
        </w:rPr>
      </w:pPr>
    </w:p>
    <w:p w:rsidR="00EF7F7B" w:rsidRDefault="00EF7F7B">
      <w:pPr>
        <w:pStyle w:val="a6"/>
        <w:spacing w:after="0" w:line="100" w:lineRule="atLeast"/>
        <w:jc w:val="both"/>
        <w:rPr>
          <w:sz w:val="28"/>
          <w:szCs w:val="28"/>
        </w:rPr>
      </w:pPr>
    </w:p>
    <w:p w:rsidR="00EF7F7B" w:rsidRDefault="00EF7F7B">
      <w:pPr>
        <w:pStyle w:val="a6"/>
        <w:spacing w:after="0" w:line="100" w:lineRule="atLeast"/>
        <w:rPr>
          <w:sz w:val="28"/>
          <w:szCs w:val="28"/>
        </w:rPr>
      </w:pPr>
    </w:p>
    <w:p w:rsidR="00EF7F7B" w:rsidRDefault="005B52BC">
      <w:pPr>
        <w:pStyle w:val="a6"/>
        <w:tabs>
          <w:tab w:val="left" w:pos="358"/>
        </w:tabs>
        <w:spacing w:after="0"/>
        <w:jc w:val="both"/>
        <w:rPr>
          <w:b/>
          <w:bCs/>
          <w:sz w:val="28"/>
          <w:szCs w:val="28"/>
          <w:shd w:val="clear" w:color="auto" w:fill="FFFFFF"/>
        </w:rPr>
      </w:pPr>
      <w:proofErr w:type="spellStart"/>
      <w:r>
        <w:rPr>
          <w:b/>
          <w:bCs/>
          <w:sz w:val="28"/>
          <w:szCs w:val="28"/>
          <w:shd w:val="clear" w:color="auto" w:fill="FFFFFF"/>
        </w:rPr>
        <w:lastRenderedPageBreak/>
        <w:t>Өнеркәсіптік</w:t>
      </w:r>
      <w:proofErr w:type="spellEnd"/>
      <w:r>
        <w:rPr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b/>
          <w:bCs/>
          <w:sz w:val="28"/>
          <w:szCs w:val="28"/>
          <w:shd w:val="clear" w:color="auto" w:fill="FFFFFF"/>
        </w:rPr>
        <w:t>үлгілерді</w:t>
      </w:r>
      <w:proofErr w:type="spellEnd"/>
    </w:p>
    <w:p w:rsidR="00EF7F7B" w:rsidRDefault="005B52BC">
      <w:pPr>
        <w:pStyle w:val="a6"/>
        <w:spacing w:after="0"/>
        <w:rPr>
          <w:b/>
          <w:bCs/>
          <w:sz w:val="28"/>
          <w:szCs w:val="28"/>
        </w:rPr>
      </w:pPr>
      <w:proofErr w:type="spellStart"/>
      <w:r>
        <w:rPr>
          <w:b/>
          <w:sz w:val="28"/>
          <w:shd w:val="clear" w:color="auto" w:fill="FFFFFF"/>
        </w:rPr>
        <w:t>сараптау</w:t>
      </w:r>
      <w:proofErr w:type="spellEnd"/>
      <w:r>
        <w:rPr>
          <w:b/>
          <w:sz w:val="28"/>
          <w:shd w:val="clear" w:color="auto" w:fill="FFFFFF"/>
        </w:rPr>
        <w:t xml:space="preserve"> </w:t>
      </w:r>
      <w:proofErr w:type="spellStart"/>
      <w:r>
        <w:rPr>
          <w:b/>
          <w:sz w:val="28"/>
          <w:shd w:val="clear" w:color="auto" w:fill="FFFFFF"/>
        </w:rPr>
        <w:t>басқармасының</w:t>
      </w:r>
      <w:proofErr w:type="spellEnd"/>
      <w:r>
        <w:rPr>
          <w:b/>
          <w:sz w:val="28"/>
          <w:shd w:val="clear" w:color="auto" w:fill="FFFFFF"/>
        </w:rPr>
        <w:t xml:space="preserve"> </w:t>
      </w:r>
      <w:proofErr w:type="spellStart"/>
      <w:r>
        <w:rPr>
          <w:b/>
          <w:sz w:val="28"/>
          <w:shd w:val="clear" w:color="auto" w:fill="FFFFFF"/>
        </w:rPr>
        <w:t>бастығы</w:t>
      </w:r>
      <w:proofErr w:type="spellEnd"/>
      <w:r>
        <w:rPr>
          <w:b/>
          <w:sz w:val="28"/>
          <w:shd w:val="clear" w:color="auto" w:fill="FFFFFF"/>
        </w:rPr>
        <w:tab/>
      </w:r>
      <w:r>
        <w:rPr>
          <w:b/>
          <w:sz w:val="28"/>
          <w:shd w:val="clear" w:color="auto" w:fill="FFFFFF"/>
        </w:rPr>
        <w:tab/>
      </w:r>
      <w:r>
        <w:rPr>
          <w:b/>
          <w:sz w:val="28"/>
          <w:shd w:val="clear" w:color="auto" w:fill="FFFFFF"/>
        </w:rPr>
        <w:tab/>
      </w:r>
      <w:r>
        <w:rPr>
          <w:b/>
          <w:sz w:val="28"/>
          <w:shd w:val="clear" w:color="auto" w:fill="FFFFFF"/>
        </w:rPr>
        <w:tab/>
      </w:r>
      <w:r>
        <w:rPr>
          <w:b/>
          <w:sz w:val="28"/>
          <w:shd w:val="clear" w:color="auto" w:fill="FFFFFF"/>
        </w:rPr>
        <w:tab/>
        <w:t xml:space="preserve">       </w:t>
      </w:r>
      <w:r>
        <w:rPr>
          <w:b/>
          <w:bCs/>
          <w:sz w:val="28"/>
          <w:szCs w:val="28"/>
        </w:rPr>
        <w:t xml:space="preserve">Л. </w:t>
      </w:r>
      <w:proofErr w:type="spellStart"/>
      <w:r>
        <w:rPr>
          <w:b/>
          <w:bCs/>
          <w:sz w:val="28"/>
          <w:szCs w:val="28"/>
        </w:rPr>
        <w:t>Салкен</w:t>
      </w:r>
      <w:proofErr w:type="spellEnd"/>
    </w:p>
    <w:p w:rsidR="00EF7F7B" w:rsidRDefault="00EF7F7B">
      <w:pPr>
        <w:tabs>
          <w:tab w:val="left" w:pos="0"/>
        </w:tabs>
        <w:jc w:val="both"/>
        <w:rPr>
          <w:b/>
          <w:bCs/>
          <w:sz w:val="28"/>
          <w:szCs w:val="28"/>
        </w:rPr>
      </w:pPr>
    </w:p>
    <w:p w:rsidR="00EF7F7B" w:rsidRDefault="005B52BC">
      <w:pPr>
        <w:pStyle w:val="a6"/>
        <w:spacing w:after="0"/>
        <w:rPr>
          <w:b/>
          <w:bCs/>
          <w:sz w:val="28"/>
          <w:szCs w:val="28"/>
          <w:shd w:val="clear" w:color="auto" w:fill="FFFFFF"/>
        </w:rPr>
      </w:pPr>
      <w:proofErr w:type="spellStart"/>
      <w:r>
        <w:rPr>
          <w:b/>
          <w:bCs/>
          <w:sz w:val="28"/>
          <w:szCs w:val="28"/>
          <w:shd w:val="clear" w:color="auto" w:fill="FFFFFF"/>
        </w:rPr>
        <w:t>Өнеркәсіптік</w:t>
      </w:r>
      <w:proofErr w:type="spellEnd"/>
      <w:r>
        <w:rPr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b/>
          <w:bCs/>
          <w:sz w:val="28"/>
          <w:szCs w:val="28"/>
          <w:shd w:val="clear" w:color="auto" w:fill="FFFFFF"/>
        </w:rPr>
        <w:t>үлгілерді</w:t>
      </w:r>
      <w:proofErr w:type="spellEnd"/>
    </w:p>
    <w:p w:rsidR="00EF7F7B" w:rsidRDefault="005B52BC">
      <w:pPr>
        <w:pStyle w:val="a6"/>
        <w:jc w:val="both"/>
        <w:rPr>
          <w:b/>
          <w:bCs/>
          <w:sz w:val="28"/>
          <w:szCs w:val="28"/>
        </w:rPr>
      </w:pPr>
      <w:proofErr w:type="spellStart"/>
      <w:r>
        <w:rPr>
          <w:b/>
          <w:sz w:val="28"/>
          <w:shd w:val="clear" w:color="auto" w:fill="FFFFFF"/>
        </w:rPr>
        <w:t>сараптау</w:t>
      </w:r>
      <w:proofErr w:type="spellEnd"/>
      <w:r>
        <w:rPr>
          <w:b/>
          <w:sz w:val="28"/>
          <w:shd w:val="clear" w:color="auto" w:fill="FFFFFF"/>
        </w:rPr>
        <w:t xml:space="preserve"> </w:t>
      </w:r>
      <w:proofErr w:type="spellStart"/>
      <w:r>
        <w:rPr>
          <w:b/>
          <w:sz w:val="28"/>
          <w:shd w:val="clear" w:color="auto" w:fill="FFFFFF"/>
        </w:rPr>
        <w:t>басқармасының</w:t>
      </w:r>
      <w:proofErr w:type="spellEnd"/>
      <w:r>
        <w:rPr>
          <w:b/>
          <w:sz w:val="28"/>
          <w:shd w:val="clear" w:color="auto" w:fill="FFFFFF"/>
        </w:rPr>
        <w:t xml:space="preserve"> </w:t>
      </w:r>
      <w:proofErr w:type="spellStart"/>
      <w:r>
        <w:rPr>
          <w:b/>
          <w:sz w:val="28"/>
          <w:shd w:val="clear" w:color="auto" w:fill="FFFFFF"/>
        </w:rPr>
        <w:t>сарапшысы</w:t>
      </w:r>
      <w:proofErr w:type="spellEnd"/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      </w:t>
      </w:r>
      <w:sdt>
        <w:sdtPr>
          <w:rPr>
            <w:b/>
            <w:bCs/>
            <w:sz w:val="28"/>
            <w:szCs w:val="28"/>
          </w:rPr>
          <w:alias w:val="ExpertName"/>
          <w:tag w:val="ExpertName"/>
          <w:id w:val="-1933344522"/>
          <w:placeholder>
            <w:docPart w:val="DefaultPlaceholder_-1854013440"/>
          </w:placeholder>
        </w:sdtPr>
        <w:sdtEndPr/>
        <w:sdtContent>
          <w:r>
            <w:rPr>
              <w:b/>
              <w:bCs/>
              <w:sz w:val="28"/>
              <w:szCs w:val="28"/>
            </w:rPr>
            <w:t>&lt;Пользователь&gt;</w:t>
          </w:r>
        </w:sdtContent>
      </w:sdt>
    </w:p>
    <w:p w:rsidR="00EF7F7B" w:rsidRDefault="00EF7F7B">
      <w:pPr>
        <w:tabs>
          <w:tab w:val="left" w:pos="0"/>
          <w:tab w:val="left" w:pos="7091"/>
        </w:tabs>
        <w:spacing w:after="57"/>
        <w:jc w:val="both"/>
        <w:rPr>
          <w:b/>
          <w:bCs/>
          <w:sz w:val="28"/>
          <w:szCs w:val="28"/>
        </w:rPr>
      </w:pPr>
    </w:p>
    <w:p w:rsidR="00EF7F7B" w:rsidRDefault="00EF7F7B">
      <w:pPr>
        <w:tabs>
          <w:tab w:val="left" w:pos="0"/>
          <w:tab w:val="left" w:pos="7091"/>
        </w:tabs>
        <w:spacing w:after="57"/>
        <w:jc w:val="both"/>
        <w:rPr>
          <w:b/>
          <w:bCs/>
          <w:sz w:val="28"/>
          <w:szCs w:val="28"/>
        </w:rPr>
      </w:pPr>
    </w:p>
    <w:p w:rsidR="00EF7F7B" w:rsidRDefault="00EF7F7B">
      <w:pPr>
        <w:tabs>
          <w:tab w:val="left" w:pos="0"/>
          <w:tab w:val="left" w:pos="7091"/>
        </w:tabs>
        <w:spacing w:after="57"/>
        <w:jc w:val="both"/>
        <w:rPr>
          <w:b/>
          <w:bCs/>
          <w:sz w:val="28"/>
          <w:szCs w:val="28"/>
        </w:rPr>
      </w:pPr>
    </w:p>
    <w:p w:rsidR="00EF7F7B" w:rsidRDefault="005B52BC">
      <w:pPr>
        <w:pStyle w:val="a6"/>
        <w:tabs>
          <w:tab w:val="left" w:pos="7091"/>
        </w:tabs>
        <w:spacing w:after="0"/>
        <w:jc w:val="both"/>
        <w:rPr>
          <w:i/>
          <w:color w:val="000000"/>
          <w:sz w:val="24"/>
        </w:rPr>
      </w:pPr>
      <w:r>
        <w:rPr>
          <w:b/>
          <w:i/>
          <w:color w:val="000000"/>
          <w:sz w:val="24"/>
        </w:rPr>
        <w:t xml:space="preserve">Назар </w:t>
      </w:r>
      <w:proofErr w:type="spellStart"/>
      <w:r>
        <w:rPr>
          <w:b/>
          <w:i/>
          <w:color w:val="000000"/>
          <w:sz w:val="24"/>
        </w:rPr>
        <w:t>аударыңыз</w:t>
      </w:r>
      <w:proofErr w:type="spellEnd"/>
      <w:r>
        <w:rPr>
          <w:b/>
          <w:i/>
          <w:color w:val="000000"/>
          <w:sz w:val="24"/>
        </w:rPr>
        <w:t xml:space="preserve">! </w:t>
      </w:r>
      <w:proofErr w:type="spellStart"/>
      <w:r>
        <w:rPr>
          <w:i/>
          <w:color w:val="000000"/>
          <w:sz w:val="24"/>
        </w:rPr>
        <w:t>Сараптама</w:t>
      </w:r>
      <w:proofErr w:type="spellEnd"/>
      <w:r>
        <w:rPr>
          <w:i/>
          <w:color w:val="000000"/>
          <w:sz w:val="24"/>
        </w:rPr>
        <w:t xml:space="preserve"> </w:t>
      </w:r>
      <w:proofErr w:type="spellStart"/>
      <w:r>
        <w:rPr>
          <w:i/>
          <w:color w:val="000000"/>
          <w:sz w:val="24"/>
        </w:rPr>
        <w:t>қорытындысының</w:t>
      </w:r>
      <w:proofErr w:type="spellEnd"/>
      <w:r>
        <w:rPr>
          <w:i/>
          <w:color w:val="000000"/>
          <w:sz w:val="24"/>
        </w:rPr>
        <w:t xml:space="preserve"> </w:t>
      </w:r>
      <w:proofErr w:type="spellStart"/>
      <w:r>
        <w:rPr>
          <w:i/>
          <w:color w:val="000000"/>
          <w:sz w:val="24"/>
        </w:rPr>
        <w:t>мәтінінен</w:t>
      </w:r>
      <w:proofErr w:type="spellEnd"/>
      <w:r>
        <w:rPr>
          <w:i/>
          <w:color w:val="000000"/>
          <w:sz w:val="24"/>
        </w:rPr>
        <w:t xml:space="preserve"> </w:t>
      </w:r>
      <w:proofErr w:type="spellStart"/>
      <w:r>
        <w:rPr>
          <w:i/>
          <w:color w:val="000000"/>
          <w:sz w:val="24"/>
        </w:rPr>
        <w:t>қандай</w:t>
      </w:r>
      <w:proofErr w:type="spellEnd"/>
      <w:r>
        <w:rPr>
          <w:i/>
          <w:color w:val="000000"/>
          <w:sz w:val="24"/>
        </w:rPr>
        <w:t xml:space="preserve"> да </w:t>
      </w:r>
      <w:proofErr w:type="spellStart"/>
      <w:r>
        <w:rPr>
          <w:i/>
          <w:color w:val="000000"/>
          <w:sz w:val="24"/>
        </w:rPr>
        <w:t>бір</w:t>
      </w:r>
      <w:proofErr w:type="spellEnd"/>
      <w:r>
        <w:rPr>
          <w:i/>
          <w:color w:val="000000"/>
          <w:sz w:val="24"/>
        </w:rPr>
        <w:t xml:space="preserve"> </w:t>
      </w:r>
      <w:proofErr w:type="spellStart"/>
      <w:r>
        <w:rPr>
          <w:i/>
          <w:color w:val="000000"/>
          <w:sz w:val="24"/>
        </w:rPr>
        <w:t>қате</w:t>
      </w:r>
      <w:proofErr w:type="spellEnd"/>
      <w:r>
        <w:rPr>
          <w:i/>
          <w:color w:val="000000"/>
          <w:sz w:val="24"/>
        </w:rPr>
        <w:t>/</w:t>
      </w:r>
      <w:proofErr w:type="spellStart"/>
      <w:r>
        <w:rPr>
          <w:i/>
          <w:color w:val="000000"/>
          <w:sz w:val="24"/>
        </w:rPr>
        <w:t>жаңылыс</w:t>
      </w:r>
      <w:proofErr w:type="spellEnd"/>
      <w:r>
        <w:rPr>
          <w:i/>
          <w:color w:val="000000"/>
          <w:sz w:val="24"/>
        </w:rPr>
        <w:t xml:space="preserve"> </w:t>
      </w:r>
      <w:proofErr w:type="spellStart"/>
      <w:r>
        <w:rPr>
          <w:i/>
          <w:color w:val="000000"/>
          <w:sz w:val="24"/>
        </w:rPr>
        <w:t>жазуды</w:t>
      </w:r>
      <w:proofErr w:type="spellEnd"/>
      <w:r>
        <w:rPr>
          <w:i/>
          <w:color w:val="000000"/>
          <w:sz w:val="24"/>
        </w:rPr>
        <w:t xml:space="preserve"> </w:t>
      </w:r>
      <w:proofErr w:type="spellStart"/>
      <w:r>
        <w:rPr>
          <w:i/>
          <w:color w:val="000000"/>
          <w:sz w:val="24"/>
        </w:rPr>
        <w:t>тапқан</w:t>
      </w:r>
      <w:proofErr w:type="spellEnd"/>
      <w:r>
        <w:rPr>
          <w:i/>
          <w:color w:val="000000"/>
          <w:sz w:val="24"/>
        </w:rPr>
        <w:t xml:space="preserve"> </w:t>
      </w:r>
      <w:proofErr w:type="spellStart"/>
      <w:r>
        <w:rPr>
          <w:i/>
          <w:color w:val="000000"/>
          <w:sz w:val="24"/>
        </w:rPr>
        <w:t>кезде</w:t>
      </w:r>
      <w:proofErr w:type="spellEnd"/>
      <w:r>
        <w:rPr>
          <w:i/>
          <w:color w:val="000000"/>
          <w:sz w:val="24"/>
        </w:rPr>
        <w:t xml:space="preserve">, </w:t>
      </w:r>
      <w:proofErr w:type="spellStart"/>
      <w:r>
        <w:rPr>
          <w:i/>
          <w:color w:val="000000"/>
          <w:sz w:val="24"/>
        </w:rPr>
        <w:t>оныбұдан</w:t>
      </w:r>
      <w:proofErr w:type="spellEnd"/>
      <w:r>
        <w:rPr>
          <w:i/>
          <w:color w:val="000000"/>
          <w:sz w:val="24"/>
        </w:rPr>
        <w:t xml:space="preserve"> </w:t>
      </w:r>
      <w:proofErr w:type="spellStart"/>
      <w:r>
        <w:rPr>
          <w:i/>
          <w:color w:val="000000"/>
          <w:sz w:val="24"/>
        </w:rPr>
        <w:t>әрі</w:t>
      </w:r>
      <w:proofErr w:type="spellEnd"/>
      <w:r>
        <w:rPr>
          <w:i/>
          <w:color w:val="000000"/>
          <w:sz w:val="24"/>
        </w:rPr>
        <w:t xml:space="preserve"> </w:t>
      </w:r>
      <w:proofErr w:type="spellStart"/>
      <w:r>
        <w:rPr>
          <w:i/>
          <w:color w:val="000000"/>
          <w:sz w:val="24"/>
        </w:rPr>
        <w:t>түзету</w:t>
      </w:r>
      <w:proofErr w:type="spellEnd"/>
      <w:r>
        <w:rPr>
          <w:i/>
          <w:color w:val="000000"/>
          <w:sz w:val="24"/>
        </w:rPr>
        <w:t xml:space="preserve"> </w:t>
      </w:r>
      <w:proofErr w:type="spellStart"/>
      <w:r>
        <w:rPr>
          <w:i/>
          <w:color w:val="000000"/>
          <w:sz w:val="24"/>
        </w:rPr>
        <w:t>үшін</w:t>
      </w:r>
      <w:proofErr w:type="spellEnd"/>
      <w:r>
        <w:rPr>
          <w:i/>
          <w:color w:val="000000"/>
          <w:sz w:val="24"/>
        </w:rPr>
        <w:t xml:space="preserve"> </w:t>
      </w:r>
      <w:proofErr w:type="spellStart"/>
      <w:r>
        <w:rPr>
          <w:i/>
          <w:color w:val="000000"/>
          <w:sz w:val="24"/>
        </w:rPr>
        <w:t>хабарлауыңызды</w:t>
      </w:r>
      <w:proofErr w:type="spellEnd"/>
      <w:r>
        <w:rPr>
          <w:i/>
          <w:color w:val="000000"/>
          <w:sz w:val="24"/>
        </w:rPr>
        <w:t xml:space="preserve"> </w:t>
      </w:r>
      <w:proofErr w:type="spellStart"/>
      <w:r>
        <w:rPr>
          <w:i/>
          <w:color w:val="000000"/>
          <w:sz w:val="24"/>
        </w:rPr>
        <w:t>сұраймыз</w:t>
      </w:r>
      <w:proofErr w:type="spellEnd"/>
      <w:r>
        <w:rPr>
          <w:i/>
          <w:color w:val="000000"/>
          <w:sz w:val="24"/>
        </w:rPr>
        <w:t xml:space="preserve">. </w:t>
      </w:r>
    </w:p>
    <w:p w:rsidR="005B52BC" w:rsidRDefault="005B52BC">
      <w:pPr>
        <w:tabs>
          <w:tab w:val="left" w:pos="0"/>
          <w:tab w:val="left" w:pos="7091"/>
        </w:tabs>
        <w:jc w:val="both"/>
      </w:pPr>
    </w:p>
    <w:sectPr w:rsidR="005B52BC">
      <w:footnotePr>
        <w:pos w:val="beneathText"/>
      </w:footnotePr>
      <w:pgSz w:w="11905" w:h="16837"/>
      <w:pgMar w:top="544" w:right="1134" w:bottom="1129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 CYR">
    <w:panose1 w:val="020B0604020202020204"/>
    <w:charset w:val="00"/>
    <w:family w:val="swiss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lvl w:ilvl="0">
      <w:start w:val="22"/>
      <w:numFmt w:val="decimal"/>
      <w:suff w:val="nothing"/>
      <w:lvlText w:val="(%1)"/>
      <w:lvlJc w:val="left"/>
      <w:pPr>
        <w:tabs>
          <w:tab w:val="num" w:pos="0"/>
        </w:tabs>
        <w:ind w:left="0" w:firstLine="0"/>
      </w:pPr>
      <w:rPr>
        <w:u w:val="single"/>
      </w:rPr>
    </w:lvl>
    <w:lvl w:ilvl="1">
      <w:start w:val="1"/>
      <w:numFmt w:val="decimal"/>
      <w:suff w:val="nothing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nothing"/>
      <w:lvlText w:val="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nothing"/>
      <w:lvlText w:val="%4.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nothing"/>
      <w:lvlText w:val="%5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nothing"/>
      <w:lvlText w:val="%6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7.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%8.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nothing"/>
      <w:lvlText w:val="%9.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nothing"/>
      <w:lvlText w:val="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nothing"/>
      <w:lvlText w:val="%4.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nothing"/>
      <w:lvlText w:val="%5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nothing"/>
      <w:lvlText w:val="%6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7.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%8.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nothing"/>
      <w:lvlText w:val="%9.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pStyle w:val="a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formsDesign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pos w:val="beneathText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436"/>
    <w:rsid w:val="0009537C"/>
    <w:rsid w:val="005B52BC"/>
    <w:rsid w:val="00647CF5"/>
    <w:rsid w:val="00CA4BED"/>
    <w:rsid w:val="00D4493A"/>
    <w:rsid w:val="00E750D1"/>
    <w:rsid w:val="00EF7F7B"/>
    <w:rsid w:val="00F47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9327F3-A284-402B-92B4-A455CB396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numPr>
        <w:numId w:val="4"/>
      </w:numPr>
      <w:suppressAutoHyphens/>
      <w:autoSpaceDE w:val="0"/>
      <w:outlineLvl w:val="0"/>
    </w:pPr>
    <w:rPr>
      <w:kern w:val="1"/>
      <w:lang w:val="ru-RU" w:eastAsia="ar-SA"/>
    </w:rPr>
  </w:style>
  <w:style w:type="paragraph" w:styleId="1">
    <w:name w:val="heading 1"/>
    <w:basedOn w:val="a"/>
    <w:next w:val="a"/>
    <w:qFormat/>
    <w:pPr>
      <w:keepNext/>
      <w:numPr>
        <w:numId w:val="0"/>
      </w:numPr>
      <w:spacing w:before="240" w:after="6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a"/>
    <w:next w:val="a"/>
    <w:qFormat/>
    <w:pPr>
      <w:keepNext/>
      <w:numPr>
        <w:ilvl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pPr>
      <w:keepNext/>
      <w:numPr>
        <w:ilvl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Основной шрифт абзаца1"/>
  </w:style>
  <w:style w:type="character" w:styleId="a3">
    <w:name w:val="Hyperlink"/>
    <w:basedOn w:val="10"/>
    <w:semiHidden/>
    <w:rPr>
      <w:color w:val="0000FF"/>
      <w:u w:val="single"/>
    </w:rPr>
  </w:style>
  <w:style w:type="character" w:customStyle="1" w:styleId="a4">
    <w:name w:val="Поле подстановки"/>
    <w:rPr>
      <w:smallCaps/>
      <w:color w:val="008080"/>
      <w:u w:val="dotted"/>
    </w:rPr>
  </w:style>
  <w:style w:type="character" w:customStyle="1" w:styleId="a5">
    <w:name w:val="Символ нумерации"/>
    <w:rPr>
      <w:u w:val="single"/>
    </w:rPr>
  </w:style>
  <w:style w:type="paragraph" w:customStyle="1" w:styleId="11">
    <w:name w:val="Заголовок1"/>
    <w:basedOn w:val="a"/>
    <w:next w:val="a6"/>
    <w:pPr>
      <w:keepNext/>
      <w:numPr>
        <w:numId w:val="0"/>
      </w:numPr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6">
    <w:name w:val="Body Text"/>
    <w:basedOn w:val="a"/>
    <w:semiHidden/>
    <w:pPr>
      <w:numPr>
        <w:numId w:val="0"/>
      </w:numPr>
      <w:spacing w:after="120"/>
    </w:pPr>
  </w:style>
  <w:style w:type="paragraph" w:styleId="a7">
    <w:name w:val="Title"/>
    <w:basedOn w:val="11"/>
    <w:next w:val="a8"/>
    <w:qFormat/>
  </w:style>
  <w:style w:type="paragraph" w:styleId="a8">
    <w:name w:val="Subtitle"/>
    <w:basedOn w:val="11"/>
    <w:next w:val="a6"/>
    <w:qFormat/>
    <w:pPr>
      <w:jc w:val="center"/>
    </w:pPr>
    <w:rPr>
      <w:i/>
      <w:iCs/>
    </w:rPr>
  </w:style>
  <w:style w:type="paragraph" w:styleId="a9">
    <w:name w:val="List"/>
    <w:basedOn w:val="a6"/>
    <w:semiHidden/>
    <w:rPr>
      <w:rFonts w:cs="Tahoma"/>
    </w:rPr>
  </w:style>
  <w:style w:type="paragraph" w:customStyle="1" w:styleId="12">
    <w:name w:val="Название1"/>
    <w:basedOn w:val="a"/>
    <w:pPr>
      <w:numPr>
        <w:numId w:val="0"/>
      </w:num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13">
    <w:name w:val="Указатель1"/>
    <w:basedOn w:val="a"/>
    <w:pPr>
      <w:numPr>
        <w:numId w:val="0"/>
      </w:numPr>
      <w:suppressLineNumbers/>
    </w:pPr>
    <w:rPr>
      <w:rFonts w:cs="Tahoma"/>
    </w:rPr>
  </w:style>
  <w:style w:type="paragraph" w:styleId="aa">
    <w:name w:val="Balloon Text"/>
    <w:basedOn w:val="a"/>
    <w:pPr>
      <w:numPr>
        <w:numId w:val="0"/>
      </w:numPr>
    </w:pPr>
    <w:rPr>
      <w:rFonts w:ascii="Tahoma" w:hAnsi="Tahoma" w:cs="Tahoma"/>
      <w:sz w:val="16"/>
      <w:szCs w:val="16"/>
    </w:rPr>
  </w:style>
  <w:style w:type="paragraph" w:customStyle="1" w:styleId="31">
    <w:name w:val="Основной текст с отступом 31"/>
    <w:basedOn w:val="a"/>
    <w:pPr>
      <w:numPr>
        <w:numId w:val="0"/>
      </w:numPr>
      <w:overflowPunct w:val="0"/>
      <w:ind w:left="4320" w:hanging="4320"/>
      <w:jc w:val="both"/>
      <w:textAlignment w:val="baseline"/>
    </w:pPr>
    <w:rPr>
      <w:sz w:val="24"/>
    </w:rPr>
  </w:style>
  <w:style w:type="paragraph" w:customStyle="1" w:styleId="21">
    <w:name w:val="Основной текст 21"/>
    <w:basedOn w:val="a"/>
    <w:pPr>
      <w:numPr>
        <w:numId w:val="0"/>
      </w:numPr>
      <w:overflowPunct w:val="0"/>
      <w:ind w:left="4320"/>
      <w:textAlignment w:val="baseline"/>
    </w:pPr>
    <w:rPr>
      <w:sz w:val="24"/>
    </w:rPr>
  </w:style>
  <w:style w:type="paragraph" w:styleId="ab">
    <w:name w:val="footer"/>
    <w:basedOn w:val="a"/>
    <w:semiHidden/>
    <w:pPr>
      <w:widowControl/>
      <w:numPr>
        <w:numId w:val="0"/>
      </w:numPr>
      <w:tabs>
        <w:tab w:val="center" w:pos="4677"/>
        <w:tab w:val="right" w:pos="9355"/>
      </w:tabs>
      <w:autoSpaceDE/>
    </w:pPr>
    <w:rPr>
      <w:sz w:val="24"/>
      <w:szCs w:val="24"/>
    </w:rPr>
  </w:style>
  <w:style w:type="paragraph" w:styleId="ac">
    <w:name w:val="header"/>
    <w:basedOn w:val="a"/>
    <w:semiHidden/>
    <w:pPr>
      <w:widowControl/>
      <w:numPr>
        <w:numId w:val="0"/>
      </w:numPr>
      <w:tabs>
        <w:tab w:val="center" w:pos="4677"/>
        <w:tab w:val="right" w:pos="9355"/>
      </w:tabs>
      <w:autoSpaceDE/>
    </w:pPr>
    <w:rPr>
      <w:sz w:val="24"/>
      <w:szCs w:val="24"/>
    </w:rPr>
  </w:style>
  <w:style w:type="paragraph" w:customStyle="1" w:styleId="ad">
    <w:name w:val="Содержимое врезки"/>
    <w:basedOn w:val="a6"/>
  </w:style>
  <w:style w:type="paragraph" w:customStyle="1" w:styleId="ae">
    <w:name w:val="Содержимое таблицы"/>
    <w:basedOn w:val="a"/>
    <w:pPr>
      <w:numPr>
        <w:numId w:val="0"/>
      </w:numPr>
      <w:suppressLineNumbers/>
    </w:pPr>
  </w:style>
  <w:style w:type="paragraph" w:customStyle="1" w:styleId="af">
    <w:name w:val="Заголовок таблицы"/>
    <w:basedOn w:val="ae"/>
    <w:pPr>
      <w:jc w:val="center"/>
    </w:pPr>
    <w:rPr>
      <w:b/>
      <w:bCs/>
    </w:rPr>
  </w:style>
  <w:style w:type="paragraph" w:customStyle="1" w:styleId="Standard">
    <w:name w:val="Standard"/>
    <w:pPr>
      <w:widowControl w:val="0"/>
      <w:suppressAutoHyphens/>
      <w:textAlignment w:val="baseline"/>
    </w:pPr>
    <w:rPr>
      <w:kern w:val="1"/>
      <w:lang w:val="ru-RU" w:eastAsia="ar-SA"/>
    </w:rPr>
  </w:style>
  <w:style w:type="paragraph" w:customStyle="1" w:styleId="30">
    <w:name w:val="заголовок 3"/>
    <w:basedOn w:val="a"/>
    <w:next w:val="a"/>
    <w:pPr>
      <w:keepNext/>
      <w:widowControl/>
      <w:numPr>
        <w:numId w:val="0"/>
      </w:numPr>
      <w:jc w:val="both"/>
    </w:pPr>
    <w:rPr>
      <w:b/>
      <w:bCs/>
      <w:sz w:val="28"/>
      <w:szCs w:val="28"/>
    </w:rPr>
  </w:style>
  <w:style w:type="character" w:styleId="af0">
    <w:name w:val="Placeholder Text"/>
    <w:basedOn w:val="a0"/>
    <w:uiPriority w:val="99"/>
    <w:semiHidden/>
    <w:rsid w:val="00E750D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zpatent@kazpatent.kz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kazpatent.kz/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kazpatent.kz/" TargetMode="External"/><Relationship Id="rId11" Type="http://schemas.openxmlformats.org/officeDocument/2006/relationships/hyperlink" Target="mailto:kazpatent@kazpatent.kz" TargetMode="Externa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http://www.kazpatent.kz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kazpatent.kz/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E4BA72D-3806-4E81-B2CA-FD116B8ADC29}"/>
      </w:docPartPr>
      <w:docPartBody>
        <w:p w:rsidR="00FC04FB" w:rsidRDefault="00D12EB1">
          <w:r w:rsidRPr="00FA7DCA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9FA2BA1-DDF5-4C56-BF23-EDB39975609F}"/>
      </w:docPartPr>
      <w:docPartBody>
        <w:p w:rsidR="00000000" w:rsidRDefault="00622743">
          <w:r w:rsidRPr="00296B63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 CYR">
    <w:panose1 w:val="020B0604020202020204"/>
    <w:charset w:val="00"/>
    <w:family w:val="swiss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EB1"/>
    <w:rsid w:val="005A68E4"/>
    <w:rsid w:val="00622743"/>
    <w:rsid w:val="00976937"/>
    <w:rsid w:val="00D12EB1"/>
    <w:rsid w:val="00EA1F88"/>
    <w:rsid w:val="00FC0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2274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ЌАЗАЌСТАН РЕСПУБЛИКАСЫНЫЊ</vt:lpstr>
    </vt:vector>
  </TitlesOfParts>
  <Company/>
  <LinksUpToDate>false</LinksUpToDate>
  <CharactersWithSpaces>2572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ЌАЗАЌСТАН РЕСПУБЛИКАСЫНЫЊ</dc:title>
  <dc:subject/>
  <dc:creator>Lussat_E</dc:creator>
  <cp:keywords/>
  <cp:lastModifiedBy>Иван Иваненко</cp:lastModifiedBy>
  <cp:revision>6</cp:revision>
  <cp:lastPrinted>2015-07-28T05:48:00Z</cp:lastPrinted>
  <dcterms:created xsi:type="dcterms:W3CDTF">2019-10-04T04:56:00Z</dcterms:created>
  <dcterms:modified xsi:type="dcterms:W3CDTF">2019-10-04T09:29:00Z</dcterms:modified>
</cp:coreProperties>
</file>